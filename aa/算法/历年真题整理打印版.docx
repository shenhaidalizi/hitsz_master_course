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00" w:rsidRPr="00DF7F61" w:rsidRDefault="00770B00" w:rsidP="00770B00">
      <w:pPr>
        <w:rPr>
          <w:rFonts w:ascii="Times New Roman" w:hAnsi="Times New Roman" w:cs="Times New Roman"/>
          <w:b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t>1</w:t>
      </w:r>
      <w:r w:rsidRPr="00DF7F61">
        <w:rPr>
          <w:rFonts w:ascii="Times New Roman" w:hAnsi="Times New Roman" w:cs="Times New Roman"/>
          <w:b/>
          <w:szCs w:val="21"/>
        </w:rPr>
        <w:t>、</w:t>
      </w:r>
      <w:r w:rsidRPr="00DF7F61">
        <w:rPr>
          <w:rFonts w:ascii="Times New Roman" w:hAnsi="Times New Roman" w:cs="Times New Roman"/>
          <w:b/>
          <w:szCs w:val="21"/>
        </w:rPr>
        <w:t xml:space="preserve">Which case is most commonly used to evaluate the running time of one algorithm. </w:t>
      </w:r>
      <w:r w:rsidRPr="00DF7F61">
        <w:rPr>
          <w:rFonts w:ascii="Times New Roman" w:hAnsi="Times New Roman" w:cs="Times New Roman"/>
          <w:szCs w:val="21"/>
        </w:rPr>
        <w:t>(      )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(A) Worst case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>(B) Average case       (C) Best case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 xml:space="preserve">(D) Ideal case. 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b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t>2</w:t>
      </w:r>
      <w:r w:rsidRPr="00DF7F61">
        <w:rPr>
          <w:rFonts w:ascii="Times New Roman" w:hAnsi="Times New Roman" w:cs="Times New Roman"/>
          <w:b/>
          <w:szCs w:val="21"/>
        </w:rPr>
        <w:t>、</w:t>
      </w:r>
      <w:r w:rsidRPr="00DF7F61">
        <w:rPr>
          <w:rFonts w:ascii="Times New Roman" w:hAnsi="Times New Roman" w:cs="Times New Roman"/>
          <w:b/>
          <w:szCs w:val="21"/>
        </w:rPr>
        <w:t xml:space="preserve">Which method is not used to resolve a recurrence. </w:t>
      </w:r>
      <w:r w:rsidRPr="00DF7F61">
        <w:rPr>
          <w:rFonts w:ascii="Times New Roman" w:hAnsi="Times New Roman" w:cs="Times New Roman"/>
          <w:szCs w:val="21"/>
        </w:rPr>
        <w:t>(      )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(A) Substitution method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>(B) Recursion tree method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(C) Master method   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>(D) Linear programming method.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b/>
          <w:kern w:val="0"/>
          <w:szCs w:val="21"/>
        </w:rPr>
        <w:t>3</w:t>
      </w:r>
      <w:r w:rsidRPr="00DF7F61">
        <w:rPr>
          <w:rFonts w:ascii="Times New Roman" w:hAnsi="Times New Roman" w:cs="Times New Roman"/>
          <w:b/>
          <w:kern w:val="0"/>
          <w:szCs w:val="21"/>
        </w:rPr>
        <w:t>、</w:t>
      </w:r>
      <w:r w:rsidRPr="00DF7F61">
        <w:rPr>
          <w:rFonts w:ascii="Times New Roman" w:hAnsi="Times New Roman" w:cs="Times New Roman"/>
          <w:szCs w:val="21"/>
        </w:rPr>
        <w:t xml:space="preserve">An order-statistic tree is an augmented red-black tree. In addition to its usual fields, each node x has a field size[x], which is the number of nodes in the subtree rooted at x. </w:t>
      </w:r>
      <w:r w:rsidRPr="00DF7F61">
        <w:rPr>
          <w:rFonts w:ascii="Times New Roman" w:hAnsi="Times New Roman" w:cs="Times New Roman"/>
          <w:kern w:val="0"/>
          <w:szCs w:val="21"/>
        </w:rPr>
        <w:t>F</w:t>
      </w:r>
      <w:r w:rsidRPr="00DF7F61">
        <w:rPr>
          <w:rFonts w:ascii="Times New Roman" w:hAnsi="Times New Roman" w:cs="Times New Roman"/>
          <w:szCs w:val="21"/>
        </w:rPr>
        <w:t xml:space="preserve">or an order-statistic tree with </w:t>
      </w:r>
      <w:r w:rsidRPr="00DF7F61">
        <w:rPr>
          <w:rFonts w:ascii="Times New Roman" w:hAnsi="Times New Roman" w:cs="Times New Roman"/>
          <w:i/>
          <w:szCs w:val="21"/>
        </w:rPr>
        <w:t>n</w:t>
      </w:r>
      <w:r w:rsidRPr="00DF7F61">
        <w:rPr>
          <w:rFonts w:ascii="Times New Roman" w:hAnsi="Times New Roman" w:cs="Times New Roman"/>
          <w:szCs w:val="21"/>
        </w:rPr>
        <w:t xml:space="preserve"> nodes, the time for insertion, deletion and maintenance of the </w:t>
      </w:r>
      <w:r w:rsidRPr="00DF7F61">
        <w:rPr>
          <w:rFonts w:ascii="Times New Roman" w:hAnsi="Times New Roman" w:cs="Times New Roman"/>
          <w:i/>
          <w:szCs w:val="21"/>
        </w:rPr>
        <w:t>size</w:t>
      </w:r>
      <w:r w:rsidRPr="00DF7F61">
        <w:rPr>
          <w:rFonts w:ascii="Times New Roman" w:hAnsi="Times New Roman" w:cs="Times New Roman"/>
          <w:szCs w:val="21"/>
        </w:rPr>
        <w:t xml:space="preserve"> field are</w:t>
      </w:r>
      <w:r w:rsidRPr="00DF7F61">
        <w:rPr>
          <w:rFonts w:ascii="Times New Roman" w:hAnsi="Times New Roman" w:cs="Times New Roman"/>
          <w:kern w:val="0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 xml:space="preserve">(  </w:t>
      </w:r>
      <w:r w:rsidRPr="00DF7F6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 xml:space="preserve">   )</w: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(A)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1" DrawAspect="Content" ObjectID="_1576837075" r:id="rId8"/>
        </w:object>
      </w:r>
      <w:r w:rsidRPr="00DF7F61">
        <w:rPr>
          <w:rFonts w:ascii="Times New Roman" w:hAnsi="Times New Roman" w:cs="Times New Roman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2" o:spid="_x0000_i1026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2" DrawAspect="Content" ObjectID="_1576837076" r:id="rId9"/>
        </w:object>
      </w:r>
      <w:r w:rsidRPr="00DF7F61">
        <w:rPr>
          <w:rFonts w:ascii="Times New Roman" w:hAnsi="Times New Roman" w:cs="Times New Roman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3" o:spid="_x0000_i1027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3" DrawAspect="Content" ObjectID="_1576837077" r:id="rId10"/>
        </w:object>
      </w:r>
      <w:r w:rsidRPr="00DF7F61">
        <w:rPr>
          <w:rFonts w:ascii="Times New Roman" w:hAnsi="Times New Roman" w:cs="Times New Roman"/>
          <w:kern w:val="0"/>
          <w:szCs w:val="21"/>
        </w:rPr>
        <w:t xml:space="preserve">     (B)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4" o:spid="_x0000_i1028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4" DrawAspect="Content" ObjectID="_1576837078" r:id="rId11"/>
        </w:objec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5" o:spid="_x0000_i1029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5" DrawAspect="Content" ObjectID="_1576837079" r:id="rId12"/>
        </w:object>
      </w:r>
      <w:r w:rsidRPr="00DF7F61">
        <w:rPr>
          <w:rFonts w:ascii="Times New Roman" w:hAnsi="Times New Roman" w:cs="Times New Roman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915" w:dyaOrig="315">
          <v:shape id="对象 6" o:spid="_x0000_i1030" type="#_x0000_t75" style="width:46.05pt;height:15.9pt;mso-position-horizontal-relative:page;mso-position-vertical-relative:page" o:ole="">
            <v:imagedata r:id="rId13" o:title=""/>
          </v:shape>
          <o:OLEObject Type="Embed" ProgID="Equation.DSMT4" ShapeID="对象 6" DrawAspect="Content" ObjectID="_1576837080" r:id="rId14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(C)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7" o:spid="_x0000_i1031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7" DrawAspect="Content" ObjectID="_1576837081" r:id="rId15"/>
        </w:objec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8" o:spid="_x0000_i1032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8" DrawAspect="Content" ObjectID="_1576837082" r:id="rId16"/>
        </w:object>
      </w:r>
      <w:r w:rsidRPr="00DF7F61">
        <w:rPr>
          <w:rFonts w:ascii="Times New Roman" w:hAnsi="Times New Roman" w:cs="Times New Roman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495" w:dyaOrig="315">
          <v:shape id="对象 9" o:spid="_x0000_i1033" type="#_x0000_t75" style="width:25.1pt;height:15.9pt;mso-position-horizontal-relative:page;mso-position-vertical-relative:page" o:ole="">
            <v:imagedata r:id="rId17" o:title=""/>
          </v:shape>
          <o:OLEObject Type="Embed" ProgID="Equation.DSMT4" ShapeID="对象 9" DrawAspect="Content" ObjectID="_1576837083" r:id="rId18"/>
        </w:object>
      </w:r>
      <w:r w:rsidRPr="00DF7F61">
        <w:rPr>
          <w:rFonts w:ascii="Times New Roman" w:hAnsi="Times New Roman" w:cs="Times New Roman"/>
          <w:kern w:val="0"/>
          <w:szCs w:val="21"/>
        </w:rPr>
        <w:t xml:space="preserve">        (D)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10" o:spid="_x0000_i1034" type="#_x0000_t75" style="width:38.5pt;height:15.9pt;mso-position-horizontal-relative:page;mso-position-vertical-relative:page" o:ole="">
            <v:imagedata r:id="rId7" o:title=""/>
          </v:shape>
          <o:OLEObject Type="Embed" ProgID="Equation.DSMT4" ShapeID="对象 10" DrawAspect="Content" ObjectID="_1576837084" r:id="rId19"/>
        </w:object>
      </w:r>
      <w:r w:rsidRPr="00DF7F61">
        <w:rPr>
          <w:rFonts w:ascii="Times New Roman" w:hAnsi="Times New Roman" w:cs="Times New Roman"/>
          <w:szCs w:val="21"/>
        </w:rPr>
        <w:t xml:space="preserve">   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915" w:dyaOrig="315">
          <v:shape id="对象 11" o:spid="_x0000_i1035" type="#_x0000_t75" style="width:46.05pt;height:15.9pt;mso-position-horizontal-relative:page;mso-position-vertical-relative:page" o:ole="">
            <v:imagedata r:id="rId20" o:title=""/>
          </v:shape>
          <o:OLEObject Type="Embed" ProgID="Equation.DSMT4" ShapeID="对象 11" DrawAspect="Content" ObjectID="_1576837085" r:id="rId21"/>
        </w:object>
      </w:r>
      <w:r w:rsidRPr="00DF7F61">
        <w:rPr>
          <w:rFonts w:ascii="Times New Roman" w:hAnsi="Times New Roman" w:cs="Times New Roman"/>
          <w:szCs w:val="21"/>
        </w:rPr>
        <w:t xml:space="preserve">  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540" w:dyaOrig="315">
          <v:shape id="对象 12" o:spid="_x0000_i1036" type="#_x0000_t75" style="width:26.8pt;height:15.9pt;mso-position-horizontal-relative:page;mso-position-vertical-relative:page" o:ole="">
            <v:imagedata r:id="rId22" o:title=""/>
          </v:shape>
          <o:OLEObject Type="Embed" ProgID="Equation.DSMT4" ShapeID="对象 12" DrawAspect="Content" ObjectID="_1576837086" r:id="rId23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b/>
          <w:kern w:val="0"/>
          <w:szCs w:val="21"/>
        </w:rPr>
        <w:t>4</w:t>
      </w:r>
      <w:r w:rsidRPr="00DF7F61">
        <w:rPr>
          <w:rFonts w:ascii="Times New Roman" w:hAnsi="Times New Roman" w:cs="Times New Roman"/>
          <w:b/>
          <w:kern w:val="0"/>
          <w:szCs w:val="21"/>
        </w:rPr>
        <w:t>、</w:t>
      </w:r>
      <w:r w:rsidRPr="00DF7F61">
        <w:rPr>
          <w:rFonts w:ascii="Times New Roman" w:hAnsi="Times New Roman" w:cs="Times New Roman"/>
          <w:szCs w:val="21"/>
          <w:lang w:val="en"/>
        </w:rPr>
        <w:t xml:space="preserve">Computing a discrete Fourier transform (DFT) of </w:t>
      </w:r>
      <w:r w:rsidRPr="00DF7F61">
        <w:rPr>
          <w:rFonts w:ascii="Times New Roman" w:hAnsi="Times New Roman" w:cs="Times New Roman"/>
          <w:i/>
          <w:iCs/>
          <w:szCs w:val="21"/>
          <w:lang w:val="en"/>
        </w:rPr>
        <w:t>N</w:t>
      </w:r>
      <w:r w:rsidRPr="00DF7F61">
        <w:rPr>
          <w:rFonts w:ascii="Times New Roman" w:hAnsi="Times New Roman" w:cs="Times New Roman"/>
          <w:szCs w:val="21"/>
          <w:lang w:val="en"/>
        </w:rPr>
        <w:t xml:space="preserve"> points takes </w:t>
      </w:r>
      <w:r w:rsidRPr="00DF7F61">
        <w:rPr>
          <w:rFonts w:ascii="Times New Roman" w:hAnsi="Times New Roman" w:cs="Times New Roman"/>
          <w:szCs w:val="21"/>
        </w:rPr>
        <w:t xml:space="preserve">__  </w:t>
      </w:r>
      <w:r w:rsidRPr="00DF7F61">
        <w:rPr>
          <w:rFonts w:ascii="Times New Roman" w:hAnsi="Times New Roman" w:cs="Times New Roman"/>
          <w:szCs w:val="21"/>
          <w:lang w:val="en"/>
        </w:rPr>
        <w:t xml:space="preserve">arithmetical operations, while computing a fast Fourier transform (FFT) of </w:t>
      </w:r>
      <w:r w:rsidRPr="00DF7F61">
        <w:rPr>
          <w:rFonts w:ascii="Times New Roman" w:hAnsi="Times New Roman" w:cs="Times New Roman"/>
          <w:i/>
          <w:iCs/>
          <w:szCs w:val="21"/>
          <w:lang w:val="en"/>
        </w:rPr>
        <w:t>N</w:t>
      </w:r>
      <w:r w:rsidRPr="00DF7F61">
        <w:rPr>
          <w:rFonts w:ascii="Times New Roman" w:hAnsi="Times New Roman" w:cs="Times New Roman"/>
          <w:szCs w:val="21"/>
          <w:lang w:val="en"/>
        </w:rPr>
        <w:t xml:space="preserve"> points takes </w:t>
      </w:r>
      <w:r w:rsidRPr="00DF7F61">
        <w:rPr>
          <w:rFonts w:ascii="Times New Roman" w:hAnsi="Times New Roman" w:cs="Times New Roman"/>
          <w:szCs w:val="21"/>
        </w:rPr>
        <w:t xml:space="preserve">__ </w:t>
      </w:r>
      <w:r w:rsidRPr="00DF7F61">
        <w:rPr>
          <w:rFonts w:ascii="Times New Roman" w:hAnsi="Times New Roman" w:cs="Times New Roman"/>
          <w:szCs w:val="21"/>
          <w:lang w:val="en"/>
        </w:rPr>
        <w:t>arithmetical operations</w:t>
      </w:r>
      <w:r w:rsidRPr="00DF7F61">
        <w:rPr>
          <w:rFonts w:ascii="Times New Roman" w:hAnsi="Times New Roman" w:cs="Times New Roman"/>
          <w:szCs w:val="21"/>
        </w:rPr>
        <w:t xml:space="preserve">. (  </w:t>
      </w:r>
      <w:r w:rsidRPr="00DF7F6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 xml:space="preserve">    )</w: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>(A)</w:t>
      </w:r>
      <w:r w:rsidRPr="00DF7F61">
        <w:rPr>
          <w:rFonts w:ascii="Times New Roman" w:hAnsi="Times New Roman" w:cs="Times New Roman"/>
          <w:i/>
          <w:iCs/>
          <w:szCs w:val="21"/>
          <w:lang w:val="en"/>
        </w:rPr>
        <w:t xml:space="preserve"> 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645" w:dyaOrig="360">
          <v:shape id="对象 13" o:spid="_x0000_i1037" type="#_x0000_t75" style="width:32.65pt;height:18.4pt;mso-position-horizontal-relative:page;mso-position-vertical-relative:page" o:ole="">
            <v:imagedata r:id="rId24" o:title=""/>
          </v:shape>
          <o:OLEObject Type="Embed" ProgID="Equation.DSMT4" ShapeID="对象 13" DrawAspect="Content" ObjectID="_1576837087" r:id="rId25"/>
        </w:object>
      </w:r>
      <w:r w:rsidRPr="00DF7F61">
        <w:rPr>
          <w:rFonts w:ascii="Times New Roman" w:hAnsi="Times New Roman" w:cs="Times New Roman"/>
          <w:i/>
          <w:iCs/>
          <w:szCs w:val="21"/>
          <w:lang w:val="en"/>
        </w:rPr>
        <w:t xml:space="preserve"> 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645" w:dyaOrig="360">
          <v:shape id="对象 14" o:spid="_x0000_i1038" type="#_x0000_t75" style="width:32.65pt;height:18.4pt;mso-position-horizontal-relative:page;mso-position-vertical-relative:page" o:ole="">
            <v:imagedata r:id="rId24" o:title=""/>
          </v:shape>
          <o:OLEObject Type="Embed" ProgID="Equation.DSMT4" ShapeID="对象 14" DrawAspect="Content" ObjectID="_1576837088" r:id="rId26"/>
        </w:objec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(B)</w:t>
      </w:r>
      <w:r w:rsidRPr="00DF7F6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915" w:dyaOrig="315">
          <v:shape id="对象 25" o:spid="_x0000_i1039" type="#_x0000_t75" style="width:46.05pt;height:15.9pt;mso-position-horizontal-relative:page;mso-position-vertical-relative:page" o:ole="">
            <v:imagedata r:id="rId27" o:title=""/>
          </v:shape>
          <o:OLEObject Type="Embed" ProgID="Equation.DSMT4" ShapeID="对象 25" DrawAspect="Content" ObjectID="_1576837089" r:id="rId28"/>
        </w:objec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15" o:spid="_x0000_i1040" type="#_x0000_t75" style="width:38.5pt;height:15.9pt;mso-position-horizontal-relative:page;mso-position-vertical-relative:page" o:ole="">
            <v:imagedata r:id="rId29" o:title=""/>
          </v:shape>
          <o:OLEObject Type="Embed" ProgID="Equation.DSMT4" ShapeID="对象 15" DrawAspect="Content" ObjectID="_1576837090" r:id="rId30"/>
        </w:object>
      </w:r>
      <w:r w:rsidRPr="00DF7F61">
        <w:rPr>
          <w:rFonts w:ascii="Times New Roman" w:hAnsi="Times New Roman" w:cs="Times New Roman"/>
          <w:kern w:val="0"/>
          <w:szCs w:val="21"/>
        </w:rPr>
        <w:tab/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(C)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65" w:dyaOrig="315">
          <v:shape id="对象 16" o:spid="_x0000_i1041" type="#_x0000_t75" style="width:38.5pt;height:15.9pt;mso-position-horizontal-relative:page;mso-position-vertical-relative:page" o:ole="">
            <v:imagedata r:id="rId29" o:title=""/>
          </v:shape>
          <o:OLEObject Type="Embed" ProgID="Equation.DSMT4" ShapeID="对象 16" DrawAspect="Content" ObjectID="_1576837091" r:id="rId31"/>
        </w:objec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645" w:dyaOrig="360">
          <v:shape id="对象 17" o:spid="_x0000_i1042" type="#_x0000_t75" style="width:32.65pt;height:18.4pt;mso-position-horizontal-relative:page;mso-position-vertical-relative:page" o:ole="">
            <v:imagedata r:id="rId24" o:title=""/>
          </v:shape>
          <o:OLEObject Type="Embed" ProgID="Equation.DSMT4" ShapeID="对象 17" DrawAspect="Content" ObjectID="_1576837092" r:id="rId32"/>
        </w:object>
      </w:r>
      <w:r w:rsidRPr="00DF7F61">
        <w:rPr>
          <w:rFonts w:ascii="Times New Roman" w:hAnsi="Times New Roman" w:cs="Times New Roman"/>
          <w:szCs w:val="21"/>
        </w:rPr>
        <w:t xml:space="preserve">  </w:t>
      </w:r>
      <w:r w:rsidRPr="00DF7F61">
        <w:rPr>
          <w:rFonts w:ascii="Times New Roman" w:hAnsi="Times New Roman" w:cs="Times New Roman"/>
          <w:kern w:val="0"/>
          <w:szCs w:val="21"/>
        </w:rPr>
        <w:tab/>
        <w:t>(D)</w:t>
      </w:r>
      <w:r w:rsidRPr="00DF7F61">
        <w:rPr>
          <w:rFonts w:ascii="Times New Roman" w:hAnsi="Times New Roman" w:cs="Times New Roman"/>
          <w:szCs w:val="21"/>
        </w:rPr>
        <w:t xml:space="preserve">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645" w:dyaOrig="360">
          <v:shape id="对象 18" o:spid="_x0000_i1043" type="#_x0000_t75" style="width:32.65pt;height:18.4pt;mso-position-horizontal-relative:page;mso-position-vertical-relative:page" o:ole="">
            <v:imagedata r:id="rId24" o:title=""/>
          </v:shape>
          <o:OLEObject Type="Embed" ProgID="Equation.DSMT4" ShapeID="对象 18" DrawAspect="Content" ObjectID="_1576837093" r:id="rId33"/>
        </w:object>
      </w:r>
      <w:r w:rsidRPr="00DF7F61">
        <w:rPr>
          <w:rFonts w:ascii="Times New Roman" w:hAnsi="Times New Roman" w:cs="Times New Roman"/>
          <w:szCs w:val="21"/>
        </w:rPr>
        <w:t xml:space="preserve">     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915" w:dyaOrig="315">
          <v:shape id="对象 24" o:spid="_x0000_i1044" type="#_x0000_t75" style="width:46.05pt;height:15.9pt;mso-position-horizontal-relative:page;mso-position-vertical-relative:page" o:ole="">
            <v:imagedata r:id="rId34" o:title=""/>
          </v:shape>
          <o:OLEObject Type="Embed" ProgID="Equation.DSMT4" ShapeID="对象 24" DrawAspect="Content" ObjectID="_1576837094" r:id="rId35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t>5</w:t>
      </w:r>
      <w:r w:rsidRPr="00DF7F61">
        <w:rPr>
          <w:rFonts w:ascii="Times New Roman" w:hAnsi="Times New Roman" w:cs="Times New Roman"/>
          <w:b/>
          <w:szCs w:val="21"/>
        </w:rPr>
        <w:t>、</w:t>
      </w:r>
      <w:r w:rsidRPr="00DF7F61">
        <w:rPr>
          <w:rFonts w:ascii="Times New Roman" w:hAnsi="Times New Roman" w:cs="Times New Roman"/>
          <w:szCs w:val="21"/>
        </w:rPr>
        <w:t xml:space="preserve">In a hash table in which collisions are resolved by chaining, a successful search takes time __, under the assumption of simple uniform hashing. The load factor of this hash table is </w:t>
      </w:r>
      <w:r w:rsidRPr="00DF7F61">
        <w:rPr>
          <w:rFonts w:ascii="Times New Roman" w:eastAsia="宋体" w:hAnsi="Times New Roman" w:cs="Times New Roman"/>
          <w:position w:val="-6"/>
          <w:szCs w:val="21"/>
        </w:rPr>
        <w:object w:dxaOrig="195" w:dyaOrig="225">
          <v:shape id="对象 19" o:spid="_x0000_i1045" type="#_x0000_t75" style="width:10.05pt;height:10.9pt;mso-position-horizontal-relative:page;mso-position-vertical-relative:page" o:ole="">
            <v:imagedata r:id="rId36" o:title=""/>
          </v:shape>
          <o:OLEObject Type="Embed" ProgID="Equation.3" ShapeID="对象 19" DrawAspect="Content" ObjectID="_1576837095" r:id="rId37"/>
        </w:object>
      </w:r>
      <w:r w:rsidRPr="00DF7F61">
        <w:rPr>
          <w:rFonts w:ascii="Times New Roman" w:hAnsi="Times New Roman" w:cs="Times New Roman"/>
          <w:szCs w:val="21"/>
        </w:rPr>
        <w:t>. (       )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(A)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465" w:dyaOrig="315">
          <v:shape id="对象 20" o:spid="_x0000_i1046" type="#_x0000_t75" style="width:23.45pt;height:15.9pt;mso-position-horizontal-relative:page;mso-position-vertical-relative:page" o:ole="">
            <v:imagedata r:id="rId38" o:title=""/>
          </v:shape>
          <o:OLEObject Type="Embed" ProgID="Equation.3" ShapeID="对象 20" DrawAspect="Content" ObjectID="_1576837096" r:id="rId39"/>
        </w:objec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 xml:space="preserve">(B)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495" w:dyaOrig="315">
          <v:shape id="对象 21" o:spid="_x0000_i1047" type="#_x0000_t75" style="width:25.1pt;height:15.9pt;mso-position-horizontal-relative:page;mso-position-vertical-relative:page" o:ole="">
            <v:imagedata r:id="rId40" o:title=""/>
          </v:shape>
          <o:OLEObject Type="Embed" ProgID="Equation.3" ShapeID="对象 21" DrawAspect="Content" ObjectID="_1576837097" r:id="rId41"/>
        </w:object>
      </w:r>
      <w:r w:rsidRPr="00DF7F61">
        <w:rPr>
          <w:rFonts w:ascii="Times New Roman" w:hAnsi="Times New Roman" w:cs="Times New Roman"/>
          <w:szCs w:val="21"/>
        </w:rPr>
        <w:t xml:space="preserve">  (C)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795" w:dyaOrig="315">
          <v:shape id="对象 22" o:spid="_x0000_i1048" type="#_x0000_t75" style="width:39.35pt;height:15.9pt;mso-position-horizontal-relative:page;mso-position-vertical-relative:page" o:ole="">
            <v:imagedata r:id="rId42" o:title=""/>
          </v:shape>
          <o:OLEObject Type="Embed" ProgID="Equation.3" ShapeID="对象 22" DrawAspect="Content" ObjectID="_1576837098" r:id="rId43"/>
        </w:object>
      </w:r>
      <w:r w:rsidRPr="00DF7F61">
        <w:rPr>
          <w:rFonts w:ascii="Times New Roman" w:hAnsi="Times New Roman" w:cs="Times New Roman"/>
          <w:szCs w:val="21"/>
        </w:rPr>
        <w:tab/>
        <w:t xml:space="preserve"> </w:t>
      </w:r>
      <w:r w:rsidRPr="00DF7F61">
        <w:rPr>
          <w:rFonts w:ascii="Times New Roman" w:hAnsi="Times New Roman" w:cs="Times New Roman"/>
          <w:szCs w:val="21"/>
        </w:rPr>
        <w:tab/>
        <w:t xml:space="preserve">(D) </w:t>
      </w:r>
      <w:r w:rsidRPr="00DF7F61">
        <w:rPr>
          <w:rFonts w:ascii="Times New Roman" w:eastAsia="宋体" w:hAnsi="Times New Roman" w:cs="Times New Roman"/>
          <w:position w:val="-10"/>
          <w:szCs w:val="21"/>
        </w:rPr>
        <w:object w:dxaOrig="615" w:dyaOrig="360">
          <v:shape id="对象 23" o:spid="_x0000_i1049" type="#_x0000_t75" style="width:31pt;height:18.4pt;mso-position-horizontal-relative:page;mso-position-vertical-relative:page" o:ole="">
            <v:imagedata r:id="rId44" o:title=""/>
          </v:shape>
          <o:OLEObject Type="Embed" ProgID="Equation.3" ShapeID="对象 23" DrawAspect="Content" ObjectID="_1576837099" r:id="rId45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t>6</w:t>
      </w:r>
      <w:r w:rsidRPr="00DF7F61">
        <w:rPr>
          <w:rFonts w:ascii="Times New Roman" w:hAnsi="Times New Roman" w:cs="Times New Roman"/>
          <w:b/>
          <w:szCs w:val="21"/>
        </w:rPr>
        <w:t>、</w:t>
      </w:r>
      <w:r w:rsidRPr="00DF7F61">
        <w:rPr>
          <w:rFonts w:ascii="Times New Roman" w:hAnsi="Times New Roman" w:cs="Times New Roman"/>
          <w:szCs w:val="21"/>
        </w:rPr>
        <w:t>Which of the following sorting algorithms is not stable?  (       )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(A) Insertion sort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>(B) Quick sort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(C) Merge sort</w:t>
      </w:r>
      <w:r w:rsidRPr="00DF7F61">
        <w:rPr>
          <w:rFonts w:ascii="Times New Roman" w:hAnsi="Times New Roman" w:cs="Times New Roman"/>
          <w:szCs w:val="21"/>
        </w:rPr>
        <w:tab/>
      </w:r>
      <w:r w:rsidRPr="00DF7F61">
        <w:rPr>
          <w:rFonts w:ascii="Times New Roman" w:hAnsi="Times New Roman" w:cs="Times New Roman"/>
          <w:szCs w:val="21"/>
        </w:rPr>
        <w:tab/>
        <w:t>(D) Bubble sort</w:t>
      </w: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b/>
          <w:kern w:val="0"/>
          <w:szCs w:val="21"/>
        </w:rPr>
        <w:t>7</w:t>
      </w:r>
      <w:r w:rsidRPr="00DF7F61">
        <w:rPr>
          <w:rFonts w:ascii="Times New Roman" w:hAnsi="Times New Roman" w:cs="Times New Roman"/>
          <w:b/>
          <w:kern w:val="0"/>
          <w:szCs w:val="21"/>
        </w:rPr>
        <w:t>、</w:t>
      </w:r>
      <w:r w:rsidRPr="00DF7F61">
        <w:rPr>
          <w:rFonts w:ascii="Times New Roman" w:hAnsi="Times New Roman" w:cs="Times New Roman"/>
          <w:kern w:val="0"/>
          <w:szCs w:val="21"/>
        </w:rPr>
        <w:t xml:space="preserve">We say that </w:t>
      </w:r>
      <w:r w:rsidRPr="00DF7F61">
        <w:rPr>
          <w:rFonts w:ascii="Times New Roman" w:hAnsi="Times New Roman" w:cs="Times New Roman"/>
          <w:kern w:val="0"/>
          <w:position w:val="-10"/>
          <w:szCs w:val="21"/>
        </w:rPr>
        <w:object w:dxaOrig="541" w:dyaOrig="320">
          <v:shape id="_x0000_i1050" type="#_x0000_t75" style="width:26.8pt;height:15.9pt;mso-position-horizontal-relative:page;mso-position-vertical-relative:page" o:ole="">
            <v:imagedata r:id="rId46" o:title=""/>
          </v:shape>
          <o:OLEObject Type="Embed" ProgID="Equation.DSMT4" ShapeID="_x0000_i1050" DrawAspect="Content" ObjectID="_1576837100" r:id="rId47"/>
        </w:object>
      </w:r>
      <w:r w:rsidRPr="00DF7F61">
        <w:rPr>
          <w:rFonts w:ascii="Times New Roman" w:hAnsi="Times New Roman" w:cs="Times New Roman"/>
          <w:kern w:val="0"/>
          <w:szCs w:val="21"/>
        </w:rPr>
        <w:t>is asymptotically larger than</w:t>
      </w:r>
      <w:r w:rsidRPr="00DF7F61">
        <w:rPr>
          <w:rFonts w:ascii="Times New Roman" w:hAnsi="Times New Roman" w:cs="Times New Roman"/>
          <w:kern w:val="0"/>
          <w:position w:val="-10"/>
          <w:szCs w:val="21"/>
        </w:rPr>
        <w:object w:dxaOrig="521" w:dyaOrig="320">
          <v:shape id="_x0000_i1051" type="#_x0000_t75" style="width:25.95pt;height:15.9pt;mso-position-horizontal-relative:page;mso-position-vertical-relative:page" o:ole="">
            <v:imagedata r:id="rId48" o:title=""/>
          </v:shape>
          <o:OLEObject Type="Embed" ProgID="Equation.DSMT4" ShapeID="_x0000_i1051" DrawAspect="Content" ObjectID="_1576837101" r:id="rId49"/>
        </w:object>
      </w:r>
      <w:r w:rsidRPr="00DF7F61">
        <w:rPr>
          <w:rFonts w:ascii="Times New Roman" w:hAnsi="Times New Roman" w:cs="Times New Roman"/>
          <w:kern w:val="0"/>
          <w:szCs w:val="21"/>
        </w:rPr>
        <w:t>if</w:t>
      </w:r>
      <w:r w:rsidRPr="00DF7F61">
        <w:rPr>
          <w:rFonts w:ascii="Times New Roman" w:hAnsi="Times New Roman" w:cs="Times New Roman"/>
          <w:szCs w:val="21"/>
        </w:rPr>
        <w:t xml:space="preserve"> (     </w:t>
      </w:r>
      <w:r w:rsidRPr="00DF7F6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DF7F61">
        <w:rPr>
          <w:rFonts w:ascii="Times New Roman" w:hAnsi="Times New Roman" w:cs="Times New Roman"/>
          <w:szCs w:val="21"/>
        </w:rPr>
        <w:t xml:space="preserve"> ).</w: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(A) </w:t>
      </w:r>
      <w:r w:rsidRPr="00DF7F61">
        <w:rPr>
          <w:rFonts w:ascii="Times New Roman" w:hAnsi="Times New Roman" w:cs="Times New Roman"/>
          <w:kern w:val="0"/>
          <w:position w:val="-14"/>
          <w:szCs w:val="21"/>
        </w:rPr>
        <w:object w:dxaOrig="1640" w:dyaOrig="400">
          <v:shape id="_x0000_i1052" type="#_x0000_t75" style="width:82.05pt;height:20.1pt;mso-position-horizontal-relative:page;mso-position-vertical-relative:page" o:ole="">
            <v:imagedata r:id="rId50" o:title=""/>
          </v:shape>
          <o:OLEObject Type="Embed" ProgID="Equation.DSMT4" ShapeID="_x0000_i1052" DrawAspect="Content" ObjectID="_1576837102" r:id="rId51"/>
        </w:object>
      </w:r>
      <w:r w:rsidRPr="00DF7F61">
        <w:rPr>
          <w:rFonts w:ascii="Times New Roman" w:hAnsi="Times New Roman" w:cs="Times New Roman"/>
          <w:kern w:val="0"/>
          <w:szCs w:val="21"/>
        </w:rPr>
        <w:t xml:space="preserve"> (B) </w:t>
      </w:r>
      <w:r w:rsidRPr="00DF7F61">
        <w:rPr>
          <w:rFonts w:ascii="Times New Roman" w:hAnsi="Times New Roman" w:cs="Times New Roman"/>
          <w:kern w:val="0"/>
          <w:position w:val="-14"/>
          <w:szCs w:val="21"/>
        </w:rPr>
        <w:object w:dxaOrig="1660" w:dyaOrig="400">
          <v:shape id="_x0000_i1053" type="#_x0000_t75" style="width:82.9pt;height:20.1pt;mso-position-horizontal-relative:page;mso-position-vertical-relative:page" o:ole="">
            <v:imagedata r:id="rId52" o:title=""/>
          </v:shape>
          <o:OLEObject Type="Embed" ProgID="Equation.DSMT4" ShapeID="_x0000_i1053" DrawAspect="Content" ObjectID="_1576837103" r:id="rId53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(C) </w:t>
      </w:r>
      <w:r w:rsidRPr="00DF7F61">
        <w:rPr>
          <w:rFonts w:ascii="Times New Roman" w:hAnsi="Times New Roman" w:cs="Times New Roman"/>
          <w:kern w:val="0"/>
          <w:position w:val="-14"/>
          <w:szCs w:val="21"/>
        </w:rPr>
        <w:object w:dxaOrig="1600" w:dyaOrig="400">
          <v:shape id="_x0000_i1054" type="#_x0000_t75" style="width:80.35pt;height:20.1pt;mso-position-horizontal-relative:page;mso-position-vertical-relative:page" o:ole="">
            <v:imagedata r:id="rId54" o:title=""/>
          </v:shape>
          <o:OLEObject Type="Embed" ProgID="Equation.DSMT4" ShapeID="_x0000_i1054" DrawAspect="Content" ObjectID="_1576837104" r:id="rId55"/>
        </w:object>
      </w:r>
      <w:r w:rsidRPr="00DF7F61">
        <w:rPr>
          <w:rFonts w:ascii="Times New Roman" w:hAnsi="Times New Roman" w:cs="Times New Roman"/>
          <w:kern w:val="0"/>
          <w:szCs w:val="21"/>
        </w:rPr>
        <w:t xml:space="preserve"> (D) </w:t>
      </w:r>
      <w:r w:rsidRPr="00DF7F61">
        <w:rPr>
          <w:rFonts w:ascii="Times New Roman" w:hAnsi="Times New Roman" w:cs="Times New Roman"/>
          <w:kern w:val="0"/>
          <w:position w:val="-14"/>
          <w:szCs w:val="21"/>
        </w:rPr>
        <w:object w:dxaOrig="1640" w:dyaOrig="400">
          <v:shape id="_x0000_i1055" type="#_x0000_t75" style="width:82.05pt;height:20.1pt;mso-position-horizontal-relative:page;mso-position-vertical-relative:page" o:ole="">
            <v:imagedata r:id="rId56" o:title=""/>
          </v:shape>
          <o:OLEObject Type="Embed" ProgID="Equation.DSMT4" ShapeID="_x0000_i1055" DrawAspect="Content" ObjectID="_1576837105" r:id="rId57"/>
        </w:objec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</w:p>
    <w:p w:rsidR="00770B00" w:rsidRPr="00DF7F61" w:rsidRDefault="00770B00" w:rsidP="00770B00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b/>
          <w:kern w:val="0"/>
          <w:szCs w:val="21"/>
        </w:rPr>
        <w:t>8</w:t>
      </w:r>
      <w:r w:rsidRPr="00DF7F61">
        <w:rPr>
          <w:rFonts w:ascii="Times New Roman" w:hAnsi="Times New Roman" w:cs="Times New Roman"/>
          <w:b/>
          <w:kern w:val="0"/>
          <w:szCs w:val="21"/>
        </w:rPr>
        <w:t>、</w:t>
      </w:r>
      <w:r w:rsidRPr="00DF7F61">
        <w:rPr>
          <w:rFonts w:ascii="Times New Roman" w:hAnsi="Times New Roman" w:cs="Times New Roman"/>
          <w:szCs w:val="21"/>
        </w:rPr>
        <w:t>There’s a B-tree whose minimum degree is t, every node other than the root must have at least __ keys, at most __ keys, every internal node other than the root has at least __ children (    ).</w:t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>(A) t-1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 xml:space="preserve">2t 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t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(B)</w:t>
      </w:r>
      <w:r w:rsidRPr="00DF7F6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DF7F61">
        <w:rPr>
          <w:rFonts w:ascii="Times New Roman" w:hAnsi="Times New Roman" w:cs="Times New Roman"/>
          <w:kern w:val="0"/>
          <w:szCs w:val="21"/>
        </w:rPr>
        <w:t>t-1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2t-1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t</w:t>
      </w:r>
      <w:r w:rsidRPr="00DF7F61">
        <w:rPr>
          <w:rFonts w:ascii="Times New Roman" w:hAnsi="Times New Roman" w:cs="Times New Roman"/>
          <w:kern w:val="0"/>
          <w:szCs w:val="21"/>
        </w:rPr>
        <w:tab/>
      </w:r>
    </w:p>
    <w:p w:rsidR="00770B00" w:rsidRPr="00DF7F61" w:rsidRDefault="00770B00" w:rsidP="00770B00">
      <w:pPr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 xml:space="preserve">(C) t 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 xml:space="preserve">2t 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 xml:space="preserve">t+1 </w:t>
      </w:r>
      <w:r w:rsidRPr="00DF7F61">
        <w:rPr>
          <w:rFonts w:ascii="Times New Roman" w:hAnsi="Times New Roman" w:cs="Times New Roman"/>
          <w:kern w:val="0"/>
          <w:szCs w:val="21"/>
        </w:rPr>
        <w:tab/>
        <w:t>(D) t-1</w:t>
      </w:r>
      <w:r w:rsidRPr="00DF7F61">
        <w:rPr>
          <w:rFonts w:ascii="Times New Roman" w:hAnsi="Times New Roman" w:cs="Times New Roman"/>
          <w:kern w:val="0"/>
          <w:szCs w:val="21"/>
        </w:rPr>
        <w:tab/>
      </w:r>
      <w:r w:rsidRPr="00DF7F61">
        <w:rPr>
          <w:rFonts w:ascii="Times New Roman" w:hAnsi="Times New Roman" w:cs="Times New Roman"/>
          <w:kern w:val="0"/>
          <w:szCs w:val="21"/>
        </w:rPr>
        <w:tab/>
        <w:t>2t+1</w:t>
      </w:r>
      <w:r w:rsidRPr="00DF7F61">
        <w:rPr>
          <w:rFonts w:ascii="Times New Roman" w:hAnsi="Times New Roman" w:cs="Times New Roman"/>
          <w:kern w:val="0"/>
          <w:szCs w:val="21"/>
        </w:rPr>
        <w:tab/>
        <w:t>t</w:t>
      </w:r>
    </w:p>
    <w:p w:rsidR="00770B00" w:rsidRDefault="00770B00" w:rsidP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 w:rsidP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 w:rsidP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 w:rsidP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Pr="00DF7F61" w:rsidRDefault="00770B00" w:rsidP="00770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Pr="00770B00" w:rsidRDefault="00770B00" w:rsidP="00770B00">
      <w:pPr>
        <w:pStyle w:val="para"/>
        <w:spacing w:line="360" w:lineRule="auto"/>
        <w:rPr>
          <w:rFonts w:ascii="Times New Roman" w:hAnsi="Times New Roman"/>
          <w:b/>
          <w:sz w:val="21"/>
          <w:szCs w:val="21"/>
        </w:rPr>
      </w:pPr>
      <w:r w:rsidRPr="00770B00">
        <w:rPr>
          <w:rFonts w:ascii="Times New Roman" w:hAnsi="Times New Roman"/>
          <w:b/>
          <w:sz w:val="21"/>
          <w:szCs w:val="21"/>
        </w:rPr>
        <w:lastRenderedPageBreak/>
        <w:t>1.Please write dow</w:t>
      </w:r>
      <w:r w:rsidRPr="00770B00">
        <w:rPr>
          <w:rFonts w:ascii="Times New Roman" w:hAnsi="Times New Roman"/>
          <w:b/>
          <w:kern w:val="2"/>
          <w:sz w:val="21"/>
          <w:szCs w:val="21"/>
        </w:rPr>
        <w:t xml:space="preserve">n the red-black properties. </w:t>
      </w:r>
      <w:r w:rsidRPr="00770B00">
        <w:rPr>
          <w:rFonts w:ascii="Times New Roman" w:hAnsi="Times New Roman"/>
          <w:b/>
          <w:sz w:val="21"/>
          <w:szCs w:val="21"/>
        </w:rPr>
        <w:t>[5 points]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If a node is red, then both its children are black.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For each node, all paths from the node to descendant leaves contain the same number of black nodes.</w:t>
      </w:r>
    </w:p>
    <w:p w:rsidR="00770B00" w:rsidRDefault="00770B00" w:rsidP="00770B0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770B00" w:rsidRPr="00770B00" w:rsidRDefault="00770B00" w:rsidP="00770B0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770B00" w:rsidRPr="00770B00" w:rsidRDefault="00770B00" w:rsidP="00770B0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770B00">
        <w:rPr>
          <w:rFonts w:ascii="Times New Roman" w:hAnsi="Times New Roman" w:cs="Times New Roman"/>
          <w:b/>
          <w:kern w:val="0"/>
          <w:szCs w:val="21"/>
        </w:rPr>
        <w:t>2.What is the largest possible number of internal nodes in a red-black tree with black-height k?</w:t>
      </w:r>
    </w:p>
    <w:p w:rsidR="00770B00" w:rsidRPr="00770B00" w:rsidRDefault="00770B00" w:rsidP="00770B00">
      <w:pPr>
        <w:autoSpaceDE w:val="0"/>
        <w:autoSpaceDN w:val="0"/>
        <w:adjustRightInd w:val="0"/>
        <w:spacing w:line="360" w:lineRule="auto"/>
        <w:ind w:firstLineChars="100" w:firstLine="211"/>
        <w:jc w:val="left"/>
        <w:rPr>
          <w:rFonts w:ascii="Times New Roman" w:hAnsi="Times New Roman" w:cs="Times New Roman"/>
          <w:b/>
          <w:szCs w:val="21"/>
        </w:rPr>
      </w:pPr>
      <w:r w:rsidRPr="00770B00">
        <w:rPr>
          <w:rFonts w:ascii="Times New Roman" w:hAnsi="Times New Roman" w:cs="Times New Roman"/>
          <w:b/>
          <w:kern w:val="0"/>
          <w:szCs w:val="21"/>
        </w:rPr>
        <w:t>What is the smallest possible number?</w:t>
      </w:r>
      <w:r w:rsidRPr="00770B00">
        <w:rPr>
          <w:rFonts w:ascii="Times New Roman" w:hAnsi="Times New Roman" w:cs="Times New Roman"/>
          <w:b/>
          <w:szCs w:val="21"/>
        </w:rPr>
        <w:t xml:space="preserve"> [3 points]</w:t>
      </w:r>
    </w:p>
    <w:p w:rsid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Consider a red-black tree with black-height k. If every node is black the total number of internal nodes is 2k - 1.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If only every other nodes is black we can construct a tree with 22k - 1 nodes.</w:t>
      </w:r>
    </w:p>
    <w:p w:rsidR="00770B00" w:rsidRDefault="00770B00" w:rsidP="00770B00">
      <w:pPr>
        <w:spacing w:line="360" w:lineRule="auto"/>
        <w:rPr>
          <w:rFonts w:ascii="Times New Roman" w:hAnsi="Times New Roman" w:cs="Times New Roman"/>
          <w:szCs w:val="21"/>
        </w:rPr>
      </w:pPr>
    </w:p>
    <w:p w:rsidR="00770B00" w:rsidRDefault="00770B00" w:rsidP="00770B00">
      <w:pPr>
        <w:spacing w:line="360" w:lineRule="auto"/>
        <w:rPr>
          <w:rFonts w:ascii="Times New Roman" w:hAnsi="Times New Roman" w:cs="Times New Roman"/>
          <w:szCs w:val="21"/>
        </w:rPr>
      </w:pPr>
    </w:p>
    <w:p w:rsidR="00770B00" w:rsidRPr="00770B00" w:rsidRDefault="00770B00" w:rsidP="00770B0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 w:rsidRPr="00770B00">
        <w:rPr>
          <w:rFonts w:ascii="Times New Roman" w:hAnsi="Times New Roman" w:cs="Times New Roman"/>
          <w:b/>
          <w:szCs w:val="21"/>
        </w:rPr>
        <w:t xml:space="preserve">1.Please write down the elements of dynamic programming. 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b/>
          <w:szCs w:val="21"/>
          <w:u w:val="single"/>
        </w:rPr>
      </w:pPr>
      <w:r w:rsidRPr="00770B00">
        <w:rPr>
          <w:rFonts w:ascii="Times New Roman" w:hAnsi="Times New Roman" w:cs="Times New Roman"/>
          <w:b/>
          <w:szCs w:val="21"/>
          <w:u w:val="single"/>
        </w:rPr>
        <w:t>(1) Optimal substructure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A problem exhibits Optimal substructure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if an optimal solution to the problem is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contained within its optimal solutions to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subproblems.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b/>
          <w:szCs w:val="21"/>
          <w:u w:val="single"/>
        </w:rPr>
      </w:pPr>
      <w:r w:rsidRPr="00770B00">
        <w:rPr>
          <w:rFonts w:ascii="Times New Roman" w:hAnsi="Times New Roman" w:cs="Times New Roman"/>
          <w:b/>
          <w:szCs w:val="21"/>
          <w:u w:val="single"/>
        </w:rPr>
        <w:t>(2)Overlapping subproblems</w:t>
      </w:r>
      <w:r w:rsidRPr="00770B00">
        <w:rPr>
          <w:rFonts w:ascii="Times New Roman" w:hAnsi="Times New Roman" w:cs="Times New Roman" w:hint="eastAsia"/>
          <w:b/>
          <w:szCs w:val="21"/>
          <w:u w:val="single"/>
        </w:rPr>
        <w:t xml:space="preserve"> 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  <w:u w:val="single"/>
        </w:rPr>
      </w:pPr>
      <w:r w:rsidRPr="00770B00">
        <w:rPr>
          <w:rFonts w:ascii="Times New Roman" w:hAnsi="Times New Roman" w:cs="Times New Roman"/>
          <w:szCs w:val="21"/>
          <w:u w:val="single"/>
        </w:rPr>
        <w:t>When a recursive algorithm revisits the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same problem over and over again, we say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that the optimization problem has</w:t>
      </w:r>
      <w:r w:rsidRPr="00770B00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770B00">
        <w:rPr>
          <w:rFonts w:ascii="Times New Roman" w:hAnsi="Times New Roman" w:cs="Times New Roman"/>
          <w:szCs w:val="21"/>
          <w:u w:val="single"/>
        </w:rPr>
        <w:t>Overlapping subroblems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szCs w:val="21"/>
        </w:rPr>
      </w:pPr>
    </w:p>
    <w:p w:rsidR="00770B00" w:rsidRPr="00DF7F61" w:rsidRDefault="00770B00" w:rsidP="00770B00">
      <w:pPr>
        <w:spacing w:line="360" w:lineRule="auto"/>
        <w:rPr>
          <w:rFonts w:ascii="Times New Roman" w:hAnsi="Times New Roman" w:cs="Times New Roman"/>
          <w:szCs w:val="21"/>
        </w:rPr>
      </w:pP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1"/>
        </w:rPr>
      </w:pPr>
      <w:r w:rsidRPr="00770B00">
        <w:rPr>
          <w:rFonts w:ascii="Times New Roman" w:hAnsi="Times New Roman" w:cs="Times New Roman"/>
          <w:b/>
          <w:szCs w:val="21"/>
        </w:rPr>
        <w:t>2.Tell the difference between dynamic programming and greedy programming. [6 points]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color w:val="000000" w:themeColor="text1"/>
          <w:szCs w:val="2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）</w:t>
      </w:r>
      <w:r w:rsidRPr="00770B00">
        <w:rPr>
          <w:rFonts w:ascii="Times New Roman" w:hAnsi="Times New Roman" w:cs="Times New Roman"/>
          <w:color w:val="000000" w:themeColor="text1"/>
          <w:szCs w:val="21"/>
          <w:u w:val="single"/>
        </w:rPr>
        <w:t xml:space="preserve">They share the optimal substructure property, but we may not use dynamic programming when a greedy solution suffices, or reverse. 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color w:val="000000" w:themeColor="text1"/>
          <w:szCs w:val="2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）</w:t>
      </w:r>
      <w:r w:rsidRPr="00770B00">
        <w:rPr>
          <w:rFonts w:ascii="Times New Roman" w:hAnsi="Times New Roman" w:cs="Times New Roman"/>
          <w:color w:val="000000" w:themeColor="text1"/>
          <w:szCs w:val="21"/>
          <w:u w:val="single"/>
        </w:rPr>
        <w:t xml:space="preserve">The greedy choice property is that a globally optimal solution can be arrived at by making a locally optimal (greedy) choice. 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color w:val="000000" w:themeColor="text1"/>
          <w:szCs w:val="2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）</w:t>
      </w:r>
      <w:r w:rsidRPr="00770B00">
        <w:rPr>
          <w:rFonts w:ascii="Times New Roman" w:hAnsi="Times New Roman" w:cs="Times New Roman"/>
          <w:color w:val="000000" w:themeColor="text1"/>
          <w:szCs w:val="21"/>
          <w:u w:val="single"/>
        </w:rPr>
        <w:t xml:space="preserve">We must prove that a greedy choice at each step yields a globally optimal solution. </w:t>
      </w:r>
    </w:p>
    <w:p w:rsidR="00770B00" w:rsidRPr="00770B00" w:rsidRDefault="00770B00" w:rsidP="00770B00">
      <w:pPr>
        <w:spacing w:line="360" w:lineRule="auto"/>
        <w:rPr>
          <w:rFonts w:ascii="Times New Roman" w:hAnsi="Times New Roman" w:cs="Times New Roman"/>
          <w:color w:val="000000" w:themeColor="text1"/>
          <w:szCs w:val="21"/>
          <w:u w:val="single"/>
        </w:rPr>
      </w:pPr>
      <w:r w:rsidRPr="00770B00">
        <w:rPr>
          <w:rFonts w:ascii="Times New Roman" w:hAnsi="Times New Roman" w:cs="Times New Roman"/>
          <w:color w:val="000000" w:themeColor="text1"/>
          <w:szCs w:val="21"/>
          <w:u w:val="single"/>
        </w:rPr>
        <w:t>First consider a globally optimal solution, and then modify the optimal solution, to make it to begin as a greedy choice.</w:t>
      </w:r>
    </w:p>
    <w:p w:rsidR="00770B00" w:rsidRDefault="00770B00" w:rsidP="00770B00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szCs w:val="21"/>
        </w:rPr>
      </w:pPr>
    </w:p>
    <w:p w:rsidR="00770B00" w:rsidRPr="00770B00" w:rsidRDefault="00770B00">
      <w:pPr>
        <w:rPr>
          <w:rFonts w:ascii="Times New Roman" w:hAnsi="Times New Roman" w:cs="Times New Roman"/>
          <w:szCs w:val="21"/>
        </w:rPr>
      </w:pPr>
    </w:p>
    <w:p w:rsidR="00A36D3B" w:rsidRPr="00DF7F61" w:rsidRDefault="00B415CE">
      <w:pPr>
        <w:rPr>
          <w:rFonts w:ascii="Times New Roman" w:hAnsi="Times New Roman" w:cs="Times New Roman"/>
          <w:b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lastRenderedPageBreak/>
        <w:t>递归树</w:t>
      </w:r>
    </w:p>
    <w:p w:rsidR="00B415CE" w:rsidRPr="00DF7F61" w:rsidRDefault="00B415CE" w:rsidP="00B415CE">
      <w:pPr>
        <w:pStyle w:val="first-para"/>
        <w:rPr>
          <w:rFonts w:ascii="Times New Roman" w:hAnsi="Times New Roman"/>
          <w:sz w:val="21"/>
          <w:szCs w:val="21"/>
        </w:rPr>
      </w:pPr>
      <w:r w:rsidRPr="00DF7F61">
        <w:rPr>
          <w:rFonts w:ascii="Times New Roman" w:hAnsi="Times New Roman"/>
          <w:sz w:val="21"/>
          <w:szCs w:val="21"/>
        </w:rPr>
        <w:t xml:space="preserve">1.Using a recursion tree to give an asymptotically tight solution to the recurrence </w:t>
      </w:r>
      <w:r w:rsidRPr="00DF7F61">
        <w:rPr>
          <w:rFonts w:ascii="Times New Roman" w:hAnsi="Times New Roman"/>
          <w:i/>
          <w:sz w:val="21"/>
          <w:szCs w:val="21"/>
        </w:rPr>
        <w:t>T</w:t>
      </w:r>
      <w:r w:rsidRPr="00DF7F61">
        <w:rPr>
          <w:rFonts w:ascii="Times New Roman" w:hAnsi="Times New Roman"/>
          <w:sz w:val="21"/>
          <w:szCs w:val="21"/>
        </w:rPr>
        <w:t>(</w:t>
      </w:r>
      <w:r w:rsidRPr="00DF7F61">
        <w:rPr>
          <w:rFonts w:ascii="Times New Roman" w:hAnsi="Times New Roman"/>
          <w:i/>
          <w:sz w:val="21"/>
          <w:szCs w:val="21"/>
        </w:rPr>
        <w:t>n</w:t>
      </w:r>
      <w:r w:rsidRPr="00DF7F61">
        <w:rPr>
          <w:rFonts w:ascii="Times New Roman" w:hAnsi="Times New Roman"/>
          <w:sz w:val="21"/>
          <w:szCs w:val="21"/>
        </w:rPr>
        <w:t xml:space="preserve">) = </w:t>
      </w:r>
      <w:r w:rsidRPr="00DF7F61">
        <w:rPr>
          <w:rFonts w:ascii="Times New Roman" w:hAnsi="Times New Roman"/>
          <w:i/>
          <w:sz w:val="21"/>
          <w:szCs w:val="21"/>
        </w:rPr>
        <w:t>T(n/3)+T(2n/3)+cn.</w:t>
      </w:r>
      <w:r w:rsidRPr="00DF7F61">
        <w:rPr>
          <w:rFonts w:ascii="Times New Roman" w:hAnsi="Times New Roman"/>
          <w:sz w:val="21"/>
          <w:szCs w:val="21"/>
        </w:rPr>
        <w:t xml:space="preserve"> [9 points]</w:t>
      </w: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2.Using a recursion tree to give an asymptotically tight solution to the recurrence </w:t>
      </w:r>
      <w:r w:rsidRPr="00DF7F61">
        <w:rPr>
          <w:rFonts w:ascii="Times New Roman" w:hAnsi="Times New Roman" w:cs="Times New Roman"/>
          <w:i/>
          <w:szCs w:val="21"/>
        </w:rPr>
        <w:t>T</w:t>
      </w:r>
      <w:r w:rsidRPr="00DF7F61">
        <w:rPr>
          <w:rFonts w:ascii="Times New Roman" w:hAnsi="Times New Roman" w:cs="Times New Roman"/>
          <w:szCs w:val="21"/>
        </w:rPr>
        <w:t>(</w:t>
      </w:r>
      <w:r w:rsidRPr="00DF7F61">
        <w:rPr>
          <w:rFonts w:ascii="Times New Roman" w:hAnsi="Times New Roman" w:cs="Times New Roman"/>
          <w:i/>
          <w:szCs w:val="21"/>
        </w:rPr>
        <w:t>n</w:t>
      </w:r>
      <w:r w:rsidRPr="00DF7F61">
        <w:rPr>
          <w:rFonts w:ascii="Times New Roman" w:hAnsi="Times New Roman" w:cs="Times New Roman"/>
          <w:szCs w:val="21"/>
        </w:rPr>
        <w:t xml:space="preserve">) = </w:t>
      </w:r>
      <w:r w:rsidRPr="00DF7F61">
        <w:rPr>
          <w:rFonts w:ascii="Times New Roman" w:hAnsi="Times New Roman" w:cs="Times New Roman"/>
          <w:i/>
          <w:szCs w:val="21"/>
        </w:rPr>
        <w:t>T(n/4)+T(n/2)+ n</w:t>
      </w:r>
      <w:r w:rsidRPr="00DF7F61">
        <w:rPr>
          <w:rFonts w:ascii="Times New Roman" w:hAnsi="Times New Roman" w:cs="Times New Roman"/>
          <w:i/>
          <w:szCs w:val="21"/>
          <w:vertAlign w:val="superscript"/>
        </w:rPr>
        <w:t>2</w:t>
      </w:r>
      <w:r w:rsidRPr="00DF7F61">
        <w:rPr>
          <w:rFonts w:ascii="Times New Roman" w:hAnsi="Times New Roman" w:cs="Times New Roman"/>
          <w:i/>
          <w:szCs w:val="21"/>
        </w:rPr>
        <w:t>.</w:t>
      </w: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 w:rsidP="00DF7F6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3.</w:t>
      </w:r>
      <w:r w:rsidRPr="00DF7F61">
        <w:rPr>
          <w:rFonts w:ascii="Times New Roman" w:eastAsia="宋体" w:hAnsi="Times New Roman" w:cs="Times New Roman"/>
          <w:szCs w:val="21"/>
        </w:rPr>
        <w:t>用主方法来给出下列递归式的渐近界：</w:t>
      </w:r>
    </w:p>
    <w:p w:rsidR="00DF7F61" w:rsidRPr="00DF7F61" w:rsidRDefault="00DF7F61" w:rsidP="00DF7F6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F61">
        <w:rPr>
          <w:rFonts w:ascii="Times New Roman" w:eastAsia="宋体" w:hAnsi="Times New Roman" w:cs="Times New Roman"/>
          <w:szCs w:val="21"/>
        </w:rPr>
        <w:t xml:space="preserve">a) </w:t>
      </w:r>
      <w:r w:rsidRPr="00DF7F61">
        <w:rPr>
          <w:rFonts w:ascii="Times New Roman" w:eastAsia="宋体" w:hAnsi="Times New Roman" w:cs="Times New Roman"/>
          <w:position w:val="-24"/>
          <w:szCs w:val="21"/>
        </w:rPr>
        <w:object w:dxaOrig="1830" w:dyaOrig="630">
          <v:shape id="_x0000_i1056" type="#_x0000_t75" style="width:91.25pt;height:31.8pt" o:ole="">
            <v:imagedata r:id="rId58" o:title=""/>
          </v:shape>
          <o:OLEObject Type="Embed" ProgID="Equation.DSMT4" ShapeID="_x0000_i1056" DrawAspect="Content" ObjectID="_1576837106" r:id="rId59"/>
        </w:object>
      </w:r>
    </w:p>
    <w:p w:rsidR="00DF7F61" w:rsidRPr="00DF7F61" w:rsidRDefault="00DF7F61" w:rsidP="00DF7F6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F7F61">
        <w:rPr>
          <w:rFonts w:ascii="Times New Roman" w:eastAsia="宋体" w:hAnsi="Times New Roman" w:cs="Times New Roman"/>
          <w:szCs w:val="21"/>
        </w:rPr>
        <w:t xml:space="preserve">    b) </w:t>
      </w:r>
      <w:bookmarkStart w:id="0" w:name="OLE_LINK5"/>
      <w:bookmarkStart w:id="1" w:name="OLE_LINK4"/>
      <w:r w:rsidRPr="00DF7F61">
        <w:rPr>
          <w:rFonts w:ascii="Times New Roman" w:eastAsia="宋体" w:hAnsi="Times New Roman" w:cs="Times New Roman"/>
          <w:position w:val="-24"/>
          <w:szCs w:val="21"/>
        </w:rPr>
        <w:object w:dxaOrig="1920" w:dyaOrig="630">
          <v:shape id="_x0000_i1057" type="#_x0000_t75" style="width:96.3pt;height:31.8pt" o:ole="">
            <v:imagedata r:id="rId60" o:title=""/>
          </v:shape>
          <o:OLEObject Type="Embed" ProgID="Equation.DSMT4" ShapeID="_x0000_i1057" DrawAspect="Content" ObjectID="_1576837107" r:id="rId61"/>
        </w:object>
      </w:r>
      <w:bookmarkEnd w:id="0"/>
      <w:bookmarkEnd w:id="1"/>
    </w:p>
    <w:p w:rsidR="00DF7F61" w:rsidRPr="00DF7F61" w:rsidRDefault="00DF7F61" w:rsidP="00DF7F6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7F61">
        <w:rPr>
          <w:rFonts w:ascii="Times New Roman" w:eastAsia="宋体" w:hAnsi="Times New Roman" w:cs="Times New Roman"/>
          <w:szCs w:val="21"/>
        </w:rPr>
        <w:t xml:space="preserve">c) </w:t>
      </w:r>
      <w:r w:rsidRPr="00DF7F61">
        <w:rPr>
          <w:rFonts w:ascii="Times New Roman" w:eastAsia="宋体" w:hAnsi="Times New Roman" w:cs="Times New Roman"/>
          <w:position w:val="-24"/>
          <w:szCs w:val="21"/>
        </w:rPr>
        <w:object w:dxaOrig="1920" w:dyaOrig="630">
          <v:shape id="_x0000_i1058" type="#_x0000_t75" style="width:96.3pt;height:31.8pt" o:ole="">
            <v:imagedata r:id="rId62" o:title=""/>
          </v:shape>
          <o:OLEObject Type="Embed" ProgID="Equation.DSMT4" ShapeID="_x0000_i1058" DrawAspect="Content" ObjectID="_1576837108" r:id="rId63"/>
        </w:object>
      </w: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 w:rsidP="00DF7F61">
      <w:pPr>
        <w:pStyle w:val="first-para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4.</w:t>
      </w:r>
      <w:r w:rsidRPr="00DF7F61">
        <w:rPr>
          <w:rFonts w:ascii="Times New Roman" w:hAnsi="Times New Roman"/>
          <w:sz w:val="21"/>
          <w:szCs w:val="21"/>
        </w:rPr>
        <w:t xml:space="preserve">Use a recursion tree to give an asymptotically tight solution to the recurrence </w:t>
      </w:r>
      <w:r w:rsidRPr="00DF7F61">
        <w:rPr>
          <w:rFonts w:ascii="Times New Roman" w:hAnsi="Times New Roman"/>
          <w:i/>
          <w:sz w:val="21"/>
          <w:szCs w:val="21"/>
        </w:rPr>
        <w:t>T</w:t>
      </w:r>
      <w:r w:rsidRPr="00DF7F61">
        <w:rPr>
          <w:rFonts w:ascii="Times New Roman" w:hAnsi="Times New Roman"/>
          <w:sz w:val="21"/>
          <w:szCs w:val="21"/>
        </w:rPr>
        <w:t>(</w:t>
      </w:r>
      <w:r w:rsidRPr="00DF7F61">
        <w:rPr>
          <w:rFonts w:ascii="Times New Roman" w:hAnsi="Times New Roman"/>
          <w:i/>
          <w:sz w:val="21"/>
          <w:szCs w:val="21"/>
        </w:rPr>
        <w:t>n</w:t>
      </w:r>
      <w:r w:rsidRPr="00DF7F61">
        <w:rPr>
          <w:rFonts w:ascii="Times New Roman" w:hAnsi="Times New Roman"/>
          <w:sz w:val="21"/>
          <w:szCs w:val="21"/>
        </w:rPr>
        <w:t xml:space="preserve">) = </w:t>
      </w:r>
      <w:r w:rsidRPr="00DF7F61">
        <w:rPr>
          <w:rFonts w:ascii="Times New Roman" w:hAnsi="Times New Roman"/>
          <w:i/>
          <w:sz w:val="21"/>
          <w:szCs w:val="21"/>
        </w:rPr>
        <w:t>T</w:t>
      </w:r>
      <w:r w:rsidRPr="00DF7F61">
        <w:rPr>
          <w:rFonts w:ascii="Times New Roman" w:hAnsi="Times New Roman"/>
          <w:sz w:val="21"/>
          <w:szCs w:val="21"/>
        </w:rPr>
        <w:t>(</w:t>
      </w:r>
      <w:r w:rsidRPr="00DF7F61">
        <w:rPr>
          <w:rStyle w:val="unicode"/>
          <w:rFonts w:ascii="Times New Roman" w:hAnsi="Times New Roman"/>
          <w:i/>
          <w:sz w:val="21"/>
          <w:szCs w:val="21"/>
        </w:rPr>
        <w:t>α</w:t>
      </w:r>
      <w:r w:rsidRPr="00DF7F61">
        <w:rPr>
          <w:rFonts w:ascii="Times New Roman" w:hAnsi="Times New Roman"/>
          <w:i/>
          <w:sz w:val="21"/>
          <w:szCs w:val="21"/>
        </w:rPr>
        <w:t>n</w:t>
      </w:r>
      <w:r w:rsidRPr="00DF7F61">
        <w:rPr>
          <w:rFonts w:ascii="Times New Roman" w:hAnsi="Times New Roman"/>
          <w:sz w:val="21"/>
          <w:szCs w:val="21"/>
        </w:rPr>
        <w:t xml:space="preserve">) + </w:t>
      </w:r>
      <w:r w:rsidRPr="00DF7F61">
        <w:rPr>
          <w:rFonts w:ascii="Times New Roman" w:hAnsi="Times New Roman"/>
          <w:i/>
          <w:sz w:val="21"/>
          <w:szCs w:val="21"/>
        </w:rPr>
        <w:t>T</w:t>
      </w:r>
      <w:r w:rsidRPr="00DF7F61">
        <w:rPr>
          <w:rFonts w:ascii="Times New Roman" w:hAnsi="Times New Roman"/>
          <w:sz w:val="21"/>
          <w:szCs w:val="21"/>
        </w:rPr>
        <w:t xml:space="preserve">((1 - </w:t>
      </w:r>
      <w:r w:rsidRPr="00DF7F61">
        <w:rPr>
          <w:rStyle w:val="unicode"/>
          <w:rFonts w:ascii="Times New Roman" w:hAnsi="Times New Roman"/>
          <w:i/>
          <w:sz w:val="21"/>
          <w:szCs w:val="21"/>
        </w:rPr>
        <w:t>α</w:t>
      </w:r>
      <w:r w:rsidRPr="00DF7F61">
        <w:rPr>
          <w:rFonts w:ascii="Times New Roman" w:hAnsi="Times New Roman"/>
          <w:sz w:val="21"/>
          <w:szCs w:val="21"/>
        </w:rPr>
        <w:t>)</w:t>
      </w:r>
      <w:r w:rsidRPr="00DF7F61">
        <w:rPr>
          <w:rFonts w:ascii="Times New Roman" w:hAnsi="Times New Roman"/>
          <w:i/>
          <w:sz w:val="21"/>
          <w:szCs w:val="21"/>
        </w:rPr>
        <w:t>n</w:t>
      </w:r>
      <w:r w:rsidRPr="00DF7F61">
        <w:rPr>
          <w:rFonts w:ascii="Times New Roman" w:hAnsi="Times New Roman"/>
          <w:sz w:val="21"/>
          <w:szCs w:val="21"/>
        </w:rPr>
        <w:t xml:space="preserve">) + </w:t>
      </w:r>
      <w:r w:rsidRPr="00DF7F61">
        <w:rPr>
          <w:rFonts w:ascii="Times New Roman" w:hAnsi="Times New Roman"/>
          <w:i/>
          <w:sz w:val="21"/>
          <w:szCs w:val="21"/>
        </w:rPr>
        <w:t>cn</w:t>
      </w:r>
      <w:r w:rsidRPr="00DF7F61">
        <w:rPr>
          <w:rFonts w:ascii="Times New Roman" w:hAnsi="Times New Roman"/>
          <w:sz w:val="21"/>
          <w:szCs w:val="21"/>
        </w:rPr>
        <w:t xml:space="preserve">, where </w:t>
      </w:r>
      <w:r w:rsidRPr="00DF7F61">
        <w:rPr>
          <w:rStyle w:val="unicode"/>
          <w:rFonts w:ascii="Times New Roman" w:hAnsi="Times New Roman"/>
          <w:i/>
          <w:sz w:val="21"/>
          <w:szCs w:val="21"/>
        </w:rPr>
        <w:t>α</w:t>
      </w:r>
      <w:r w:rsidRPr="00DF7F61">
        <w:rPr>
          <w:rFonts w:ascii="Times New Roman" w:hAnsi="Times New Roman"/>
          <w:sz w:val="21"/>
          <w:szCs w:val="21"/>
        </w:rPr>
        <w:t xml:space="preserve"> is a constant in the range 0 </w:t>
      </w:r>
      <w:r w:rsidRPr="00DF7F61">
        <w:rPr>
          <w:rStyle w:val="unicode"/>
          <w:rFonts w:ascii="Times New Roman" w:hAnsi="Times New Roman"/>
          <w:sz w:val="21"/>
          <w:szCs w:val="21"/>
        </w:rPr>
        <w:t>&lt;α</w:t>
      </w:r>
      <w:r w:rsidRPr="00DF7F61">
        <w:rPr>
          <w:rFonts w:ascii="Times New Roman" w:hAnsi="Times New Roman"/>
          <w:sz w:val="21"/>
          <w:szCs w:val="21"/>
        </w:rPr>
        <w:t xml:space="preserve"> </w:t>
      </w:r>
      <w:r w:rsidRPr="00DF7F61">
        <w:rPr>
          <w:rStyle w:val="unicode"/>
          <w:rFonts w:ascii="Times New Roman" w:hAnsi="Times New Roman"/>
          <w:sz w:val="21"/>
          <w:szCs w:val="21"/>
        </w:rPr>
        <w:t>&lt;</w:t>
      </w:r>
      <w:r w:rsidRPr="00DF7F61">
        <w:rPr>
          <w:rFonts w:ascii="Times New Roman" w:hAnsi="Times New Roman"/>
          <w:sz w:val="21"/>
          <w:szCs w:val="21"/>
        </w:rPr>
        <w:t xml:space="preserve"> 1 and </w:t>
      </w:r>
      <w:r w:rsidRPr="00DF7F61">
        <w:rPr>
          <w:rFonts w:ascii="Times New Roman" w:hAnsi="Times New Roman"/>
          <w:i/>
          <w:sz w:val="21"/>
          <w:szCs w:val="21"/>
        </w:rPr>
        <w:t>c</w:t>
      </w:r>
      <w:r w:rsidRPr="00DF7F61">
        <w:rPr>
          <w:rFonts w:ascii="Times New Roman" w:hAnsi="Times New Roman"/>
          <w:sz w:val="21"/>
          <w:szCs w:val="21"/>
        </w:rPr>
        <w:t xml:space="preserve"> </w:t>
      </w:r>
      <w:r w:rsidRPr="00DF7F61">
        <w:rPr>
          <w:rStyle w:val="unicode"/>
          <w:rFonts w:ascii="Times New Roman" w:hAnsi="Times New Roman"/>
          <w:sz w:val="21"/>
          <w:szCs w:val="21"/>
        </w:rPr>
        <w:t>&gt;</w:t>
      </w:r>
      <w:r w:rsidRPr="00DF7F61">
        <w:rPr>
          <w:rFonts w:ascii="Times New Roman" w:hAnsi="Times New Roman"/>
          <w:sz w:val="21"/>
          <w:szCs w:val="21"/>
        </w:rPr>
        <w:t xml:space="preserve"> 0 is also a constant. [12 points]</w:t>
      </w: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b/>
          <w:szCs w:val="21"/>
        </w:rPr>
      </w:pPr>
      <w:r w:rsidRPr="00DF7F61">
        <w:rPr>
          <w:rFonts w:ascii="Times New Roman" w:hAnsi="Times New Roman" w:cs="Times New Roman"/>
          <w:b/>
          <w:szCs w:val="21"/>
        </w:rPr>
        <w:lastRenderedPageBreak/>
        <w:t>排序</w:t>
      </w: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1.Using figure to illustrate the operation of COUNTING-SORT on the array </w:t>
      </w:r>
    </w:p>
    <w:p w:rsidR="00B415CE" w:rsidRPr="00DF7F61" w:rsidRDefault="007E56E3" w:rsidP="00B415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A=&lt;6,0,2,0,1,3,4,6,1,3,2&gt;.</w:t>
      </w: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DF7F61" w:rsidRDefault="00B415CE" w:rsidP="00B415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2.Using figure to illustrate the operation of RADIX-SORT on the following list of English words: </w:t>
      </w:r>
    </w:p>
    <w:p w:rsidR="00B415CE" w:rsidRPr="00DF7F61" w:rsidRDefault="00B415CE" w:rsidP="00DF7F61">
      <w:pPr>
        <w:ind w:firstLineChars="100" w:firstLine="210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COW, DOG, SEA, RUG, ROW, MOB, BOX, TAB. [8 points] </w:t>
      </w: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color w:val="FF0000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t>遍历</w:t>
      </w: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kern w:val="0"/>
          <w:szCs w:val="21"/>
        </w:rPr>
        <w:t>Please write inorder, preorder and postorder tree walks of the following binary search tree</w:t>
      </w:r>
      <w:r w:rsidRPr="00DF7F61">
        <w:rPr>
          <w:rFonts w:ascii="Times New Roman" w:hAnsi="Times New Roman" w:cs="Times New Roman"/>
          <w:szCs w:val="21"/>
        </w:rPr>
        <w:t>. [9 points]</w:t>
      </w:r>
    </w:p>
    <w:p w:rsidR="00B415CE" w:rsidRPr="00DF7F61" w:rsidRDefault="00B415CE" w:rsidP="00B415CE">
      <w:pPr>
        <w:rPr>
          <w:rFonts w:ascii="Times New Roman" w:hAnsi="Times New Roman" w:cs="Times New Roman"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noProof/>
          <w:color w:val="000000" w:themeColor="text1"/>
          <w:szCs w:val="21"/>
        </w:rPr>
        <w:drawing>
          <wp:anchor distT="0" distB="0" distL="114300" distR="114300" simplePos="0" relativeHeight="251659264" behindDoc="0" locked="0" layoutInCell="1" allowOverlap="1" wp14:anchorId="4BEDEA08" wp14:editId="013800D0">
            <wp:simplePos x="0" y="0"/>
            <wp:positionH relativeFrom="column">
              <wp:posOffset>3219450</wp:posOffset>
            </wp:positionH>
            <wp:positionV relativeFrom="paragraph">
              <wp:posOffset>67945</wp:posOffset>
            </wp:positionV>
            <wp:extent cx="2305685" cy="13766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5CE" w:rsidRPr="00DF7F61" w:rsidRDefault="00B415CE" w:rsidP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Hash</w:t>
      </w: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t>表</w:t>
      </w:r>
    </w:p>
    <w:p w:rsidR="00DF7F61" w:rsidRPr="00DF7F61" w:rsidRDefault="00DF7F61" w:rsidP="00DF7F61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Consider inserting the keys 10, 22, 31, 4, 15, 28, 17, 88, 59 into a hash table of length m = 11 using open addressing with the primary hash function h1(k) = k mod m. Illustrate the result of inserting these keys using linear probing, using quadratic probing with c1 = 1 and c2 = 3. The final results are required to be expressed as charts. [6 points]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860"/>
        <w:gridCol w:w="861"/>
        <w:gridCol w:w="861"/>
        <w:gridCol w:w="881"/>
        <w:gridCol w:w="881"/>
        <w:gridCol w:w="881"/>
        <w:gridCol w:w="881"/>
        <w:gridCol w:w="881"/>
        <w:gridCol w:w="881"/>
      </w:tblGrid>
      <w:tr w:rsidR="00DF7F61" w:rsidRPr="00DF7F61" w:rsidTr="00DE09F4"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10</w:t>
            </w:r>
          </w:p>
        </w:tc>
      </w:tr>
      <w:tr w:rsidR="00DF7F61" w:rsidRPr="00DF7F61" w:rsidTr="00DE09F4"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991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59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31</w:t>
            </w:r>
          </w:p>
        </w:tc>
        <w:tc>
          <w:tcPr>
            <w:tcW w:w="992" w:type="dxa"/>
            <w:shd w:val="clear" w:color="auto" w:fill="auto"/>
          </w:tcPr>
          <w:p w:rsidR="00DF7F61" w:rsidRPr="00DF7F61" w:rsidRDefault="00DF7F61" w:rsidP="00DE09F4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10</w:t>
            </w:r>
          </w:p>
        </w:tc>
      </w:tr>
    </w:tbl>
    <w:p w:rsidR="00DF7F61" w:rsidRPr="00DF7F61" w:rsidRDefault="00DF7F61" w:rsidP="00DF7F61">
      <w:pPr>
        <w:rPr>
          <w:rFonts w:ascii="Times New Roman" w:hAnsi="Times New Roman" w:cs="Times New Roman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红黑树</w:t>
      </w:r>
    </w:p>
    <w:p w:rsidR="00B415CE" w:rsidRPr="00770B00" w:rsidRDefault="00B415CE" w:rsidP="00770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11</w:t>
      </w:r>
      <w:r w:rsidRPr="00DF7F61">
        <w:rPr>
          <w:rFonts w:ascii="Times New Roman" w:hAnsi="Times New Roman" w:cs="Times New Roman"/>
          <w:szCs w:val="21"/>
        </w:rPr>
        <w:t>、</w:t>
      </w:r>
      <w:r w:rsidRPr="00DF7F61">
        <w:rPr>
          <w:rFonts w:ascii="Times New Roman" w:hAnsi="Times New Roman" w:cs="Times New Roman"/>
          <w:szCs w:val="21"/>
        </w:rPr>
        <w:t>A red-black tree is a binary search tree with one extra bit of storage per node: its color, which can be either RED or BLACK, and the red-black is a nearly balanced tree. [10 points]</w:t>
      </w:r>
    </w:p>
    <w:p w:rsidR="00B415CE" w:rsidRPr="00DF7F61" w:rsidRDefault="00770B00" w:rsidP="00770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</w:t>
      </w:r>
      <w:r w:rsidR="00607C25">
        <w:rPr>
          <w:rFonts w:ascii="Times New Roman" w:hAnsi="Times New Roman" w:cs="Times New Roman" w:hint="eastAsia"/>
          <w:kern w:val="0"/>
          <w:szCs w:val="21"/>
        </w:rPr>
        <w:t>)</w:t>
      </w:r>
      <w:r w:rsidR="00B415CE" w:rsidRPr="00DF7F61">
        <w:rPr>
          <w:rFonts w:ascii="Times New Roman" w:hAnsi="Times New Roman" w:cs="Times New Roman"/>
          <w:kern w:val="0"/>
          <w:szCs w:val="21"/>
        </w:rPr>
        <w:t xml:space="preserve">Please prove the lemma: A red-black tree with n internal codes has height at most </w:t>
      </w:r>
      <w:r w:rsidR="00B415CE" w:rsidRPr="00DF7F61">
        <w:rPr>
          <w:rFonts w:ascii="Times New Roman" w:hAnsi="Times New Roman" w:cs="Times New Roman"/>
          <w:position w:val="-10"/>
          <w:szCs w:val="21"/>
        </w:rPr>
        <w:object w:dxaOrig="999" w:dyaOrig="319">
          <v:shape id="对象 26" o:spid="_x0000_i1059" type="#_x0000_t75" style="width:50.25pt;height:15.9pt;mso-position-horizontal-relative:page;mso-position-vertical-relative:page" o:ole="">
            <v:imagedata r:id="rId65" o:title=""/>
          </v:shape>
          <o:OLEObject Type="Embed" ProgID="Equation.3" ShapeID="对象 26" DrawAspect="Content" ObjectID="_1576837109" r:id="rId66"/>
        </w:object>
      </w:r>
      <w:r w:rsidR="00B415CE" w:rsidRPr="00DF7F61">
        <w:rPr>
          <w:rFonts w:ascii="Times New Roman" w:hAnsi="Times New Roman" w:cs="Times New Roman"/>
          <w:kern w:val="0"/>
          <w:szCs w:val="21"/>
        </w:rPr>
        <w:t>?</w:t>
      </w:r>
      <w:r w:rsidR="00B415CE" w:rsidRPr="00DF7F61">
        <w:rPr>
          <w:rFonts w:ascii="Times New Roman" w:hAnsi="Times New Roman" w:cs="Times New Roman"/>
          <w:szCs w:val="21"/>
        </w:rPr>
        <w:t xml:space="preserve"> </w:t>
      </w: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Pr="00DF7F61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B415CE" w:rsidRPr="00DF7F61">
        <w:rPr>
          <w:rFonts w:ascii="Times New Roman" w:hAnsi="Times New Roman" w:cs="Times New Roman"/>
          <w:szCs w:val="21"/>
        </w:rPr>
        <w:t xml:space="preserve">)Please prove n-node RB tree has height </w:t>
      </w:r>
      <w:r w:rsidR="00607C25" w:rsidRPr="00607C25">
        <w:rPr>
          <w:rFonts w:ascii="Times New Roman" w:hAnsi="Times New Roman" w:cs="Times New Roman"/>
          <w:position w:val="-10"/>
          <w:szCs w:val="21"/>
        </w:rPr>
        <w:object w:dxaOrig="1120" w:dyaOrig="320">
          <v:shape id="_x0000_i1087" type="#_x0000_t75" style="width:56.1pt;height:15.9pt" o:ole="">
            <v:imagedata r:id="rId67" o:title=""/>
          </v:shape>
          <o:OLEObject Type="Embed" ProgID="Equation.DSMT4" ShapeID="_x0000_i1087" DrawAspect="Content" ObjectID="_1576837110" r:id="rId68"/>
        </w:object>
      </w: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Pr="00DF7F61" w:rsidRDefault="00607C25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F7F61">
        <w:rPr>
          <w:rFonts w:ascii="Times New Roman" w:hAnsi="Times New Roman" w:cs="Times New Roman"/>
          <w:szCs w:val="21"/>
        </w:rPr>
        <w:t>2.Please draw the result after the operation Left-Rotate(9)</w:t>
      </w: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.</w:t>
      </w:r>
      <w:r w:rsidRPr="00DF7F61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41336" cy="129395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692" cy="130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770B00" w:rsidRPr="00DF7F61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lastRenderedPageBreak/>
        <w:t>Put the keywords 41,83,31,12,19, 8 into an initially empty red-black tree, then draw the result tree</w:t>
      </w:r>
    </w:p>
    <w:p w:rsidR="00DF7F61" w:rsidRPr="00DF7F61" w:rsidRDefault="00DF7F61" w:rsidP="00DF7F61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In turn, given from the first question of red-black tree, delete keywords 8,12,19,31,83,41 .</w:t>
      </w: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动态规划</w:t>
      </w:r>
    </w:p>
    <w:p w:rsidR="00B415CE" w:rsidRPr="00DF7F61" w:rsidRDefault="00770B00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</w:t>
      </w:r>
      <w:r w:rsidR="00B415CE" w:rsidRPr="00DF7F61">
        <w:rPr>
          <w:rFonts w:ascii="Times New Roman" w:hAnsi="Times New Roman" w:cs="Times New Roman"/>
          <w:kern w:val="0"/>
          <w:szCs w:val="21"/>
        </w:rPr>
        <w:t>.X=&lt;A, E, B, D, B, C, A, E&gt;, Y=&lt;E, F, B, A, C, A, F, E&gt;. Please illustrate the whole procedure for finding the longest common sequence of X and Y using dynamic programming.</w:t>
      </w: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Pr="00DF7F61" w:rsidRDefault="00607C25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 w:rsidP="00B415CE">
      <w:pPr>
        <w:rPr>
          <w:rFonts w:ascii="Times New Roman" w:hAnsi="Times New Roman" w:cs="Times New Roman"/>
          <w:szCs w:val="21"/>
          <w:lang w:val="pt-BR"/>
        </w:rPr>
      </w:pPr>
    </w:p>
    <w:p w:rsidR="00B415CE" w:rsidRDefault="00770B00" w:rsidP="00B415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2</w:t>
      </w:r>
      <w:r w:rsidR="00B415CE" w:rsidRPr="00DF7F61">
        <w:rPr>
          <w:rFonts w:ascii="Times New Roman" w:hAnsi="Times New Roman" w:cs="Times New Roman"/>
          <w:szCs w:val="21"/>
          <w:lang w:val="pt-BR"/>
        </w:rPr>
        <w:t>.Suppose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1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599" w:dyaOrig="279">
          <v:shape id="对象 37" o:spid="_x0000_i1060" type="#_x0000_t75" style="width:30.15pt;height:14.25pt;mso-position-horizontal-relative:page;mso-position-vertical-relative:page" o:ole="">
            <v:imagedata r:id="rId70" o:title=""/>
          </v:shape>
          <o:OLEObject Type="Embed" ProgID="Equation.3" ShapeID="对象 37" DrawAspect="Content" ObjectID="_1576837111" r:id="rId71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matrix,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599" w:dyaOrig="279">
          <v:shape id="对象 38" o:spid="_x0000_i1061" type="#_x0000_t75" style="width:30.15pt;height:14.25pt;mso-position-horizontal-relative:page;mso-position-vertical-relative:page" o:ole="">
            <v:imagedata r:id="rId72" o:title=""/>
          </v:shape>
          <o:OLEObject Type="Embed" ProgID="Equation.3" ShapeID="对象 38" DrawAspect="Content" ObjectID="_1576837112" r:id="rId73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matrix,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599" w:dyaOrig="279">
          <v:shape id="对象 39" o:spid="_x0000_i1062" type="#_x0000_t75" style="width:30.15pt;height:14.25pt;mso-position-horizontal-relative:page;mso-position-vertical-relative:page" o:ole="">
            <v:imagedata r:id="rId74" o:title=""/>
          </v:shape>
          <o:OLEObject Type="Embed" ProgID="Equation.3" ShapeID="对象 39" DrawAspect="Content" ObjectID="_1576837113" r:id="rId75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matrix,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599" w:dyaOrig="279">
          <v:shape id="对象 40" o:spid="_x0000_i1063" type="#_x0000_t75" style="width:30.15pt;height:14.25pt;mso-position-horizontal-relative:page;mso-position-vertical-relative:page" o:ole="">
            <v:imagedata r:id="rId76" o:title=""/>
          </v:shape>
          <o:OLEObject Type="Embed" ProgID="Equation.3" ShapeID="对象 40" DrawAspect="Content" ObjectID="_1576837114" r:id="rId77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matrix,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5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619" w:dyaOrig="279">
          <v:shape id="对象 41" o:spid="_x0000_i1064" type="#_x0000_t75" style="width:31pt;height:14.25pt;mso-position-horizontal-relative:page;mso-position-vertical-relative:page" o:ole="">
            <v:imagedata r:id="rId78" o:title=""/>
          </v:shape>
          <o:OLEObject Type="Embed" ProgID="Equation.3" ShapeID="对象 41" DrawAspect="Content" ObjectID="_1576837115" r:id="rId79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matrix, A</w:t>
      </w:r>
      <w:r w:rsidR="00B415CE" w:rsidRPr="00DF7F61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a </w:t>
      </w:r>
      <w:r w:rsidR="00B415CE" w:rsidRPr="00DF7F61">
        <w:rPr>
          <w:rFonts w:ascii="Times New Roman" w:hAnsi="Times New Roman" w:cs="Times New Roman"/>
          <w:position w:val="-6"/>
          <w:szCs w:val="21"/>
        </w:rPr>
        <w:object w:dxaOrig="619" w:dyaOrig="279">
          <v:shape id="对象 42" o:spid="_x0000_i1065" type="#_x0000_t75" style="width:31pt;height:14.25pt;mso-position-horizontal-relative:page;mso-position-vertical-relative:page" o:ole="">
            <v:imagedata r:id="rId80" o:title=""/>
          </v:shape>
          <o:OLEObject Type="Embed" ProgID="Equation.3" ShapeID="对象 42" DrawAspect="Content" ObjectID="_1576837116" r:id="rId81"/>
        </w:object>
      </w:r>
      <w:r w:rsidR="00B415CE" w:rsidRPr="00DF7F61">
        <w:rPr>
          <w:rFonts w:ascii="Times New Roman" w:hAnsi="Times New Roman" w:cs="Times New Roman"/>
          <w:szCs w:val="21"/>
          <w:lang w:val="pt-BR"/>
        </w:rPr>
        <w:t xml:space="preserve"> matrix. </w:t>
      </w:r>
      <w:r w:rsidR="00B415CE" w:rsidRPr="00DF7F61">
        <w:rPr>
          <w:rFonts w:ascii="Times New Roman" w:hAnsi="Times New Roman" w:cs="Times New Roman"/>
          <w:szCs w:val="21"/>
        </w:rPr>
        <w:t>Please give an optimal parenthesization of a matrix-chain 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1</w:t>
      </w:r>
      <w:r w:rsidR="00B415CE" w:rsidRPr="00DF7F61">
        <w:rPr>
          <w:rFonts w:ascii="Times New Roman" w:hAnsi="Times New Roman" w:cs="Times New Roman"/>
          <w:szCs w:val="21"/>
        </w:rPr>
        <w:t>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2</w:t>
      </w:r>
      <w:r w:rsidR="00B415CE" w:rsidRPr="00DF7F61">
        <w:rPr>
          <w:rFonts w:ascii="Times New Roman" w:hAnsi="Times New Roman" w:cs="Times New Roman"/>
          <w:szCs w:val="21"/>
        </w:rPr>
        <w:t>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3</w:t>
      </w:r>
      <w:r w:rsidR="00B415CE" w:rsidRPr="00DF7F61">
        <w:rPr>
          <w:rFonts w:ascii="Times New Roman" w:hAnsi="Times New Roman" w:cs="Times New Roman"/>
          <w:szCs w:val="21"/>
        </w:rPr>
        <w:t>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4</w:t>
      </w:r>
      <w:r w:rsidR="00B415CE" w:rsidRPr="00DF7F61">
        <w:rPr>
          <w:rFonts w:ascii="Times New Roman" w:hAnsi="Times New Roman" w:cs="Times New Roman"/>
          <w:szCs w:val="21"/>
        </w:rPr>
        <w:t>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5</w:t>
      </w:r>
      <w:r w:rsidR="00B415CE" w:rsidRPr="00DF7F61">
        <w:rPr>
          <w:rFonts w:ascii="Times New Roman" w:hAnsi="Times New Roman" w:cs="Times New Roman"/>
          <w:szCs w:val="21"/>
        </w:rPr>
        <w:t>A</w:t>
      </w:r>
      <w:r w:rsidR="00B415CE" w:rsidRPr="00DF7F61">
        <w:rPr>
          <w:rFonts w:ascii="Times New Roman" w:hAnsi="Times New Roman" w:cs="Times New Roman"/>
          <w:szCs w:val="21"/>
          <w:vertAlign w:val="subscript"/>
        </w:rPr>
        <w:t>6</w:t>
      </w:r>
      <w:r w:rsidR="00B415CE" w:rsidRPr="00DF7F61">
        <w:rPr>
          <w:rFonts w:ascii="Times New Roman" w:hAnsi="Times New Roman" w:cs="Times New Roman"/>
          <w:szCs w:val="21"/>
        </w:rPr>
        <w:t xml:space="preserve">. </w:t>
      </w:r>
    </w:p>
    <w:p w:rsidR="005114CE" w:rsidRDefault="005114CE" w:rsidP="00B415CE">
      <w:pPr>
        <w:rPr>
          <w:rFonts w:ascii="Times New Roman" w:hAnsi="Times New Roman" w:cs="Times New Roman"/>
          <w:szCs w:val="21"/>
        </w:rPr>
      </w:pPr>
    </w:p>
    <w:p w:rsidR="005114CE" w:rsidRPr="00DF7F61" w:rsidRDefault="005114CE" w:rsidP="005114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Find an optimal parenthesization of a matrix-chain product whose sequence of dimensions is</w:t>
      </w:r>
    </w:p>
    <w:p w:rsidR="005114CE" w:rsidRPr="00DF7F61" w:rsidRDefault="005114CE" w:rsidP="005114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 xml:space="preserve"> &lt;5, 10, 3, 12, 5, 50, 6 &gt;. [10 points]</w:t>
      </w: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Pr="00DF7F61" w:rsidRDefault="00607C25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770B00" w:rsidRPr="00DF7F61" w:rsidRDefault="00770B00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线性规划</w: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szCs w:val="21"/>
        </w:rPr>
        <w:t>1.</w:t>
      </w:r>
      <w:r w:rsidRPr="00DF7F61">
        <w:rPr>
          <w:rFonts w:ascii="Times New Roman" w:hAnsi="Times New Roman" w:cs="Times New Roman"/>
          <w:szCs w:val="21"/>
          <w:lang w:val="pt-BR"/>
        </w:rPr>
        <w:t>Converting the following linear program into standard form:</w: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szCs w:val="21"/>
          <w:lang w:val="pt-BR"/>
        </w:rPr>
        <w:t xml:space="preserve">Minimize </w:t>
      </w:r>
      <w:r w:rsidRPr="00DF7F61">
        <w:rPr>
          <w:rFonts w:ascii="Times New Roman" w:hAnsi="Times New Roman" w:cs="Times New Roman"/>
          <w:position w:val="-10"/>
          <w:szCs w:val="21"/>
        </w:rPr>
        <w:object w:dxaOrig="959" w:dyaOrig="339">
          <v:shape id="对象 27" o:spid="_x0000_i1066" type="#_x0000_t75" style="width:46.9pt;height:17.6pt;mso-position-horizontal-relative:page;mso-position-vertical-relative:page" o:ole="">
            <v:imagedata r:id="rId82" o:title=""/>
          </v:shape>
          <o:OLEObject Type="Embed" ProgID="Equation.3" ShapeID="对象 27" DrawAspect="Content" ObjectID="_1576837117" r:id="rId83"/>
        </w:object>
      </w:r>
      <w:r w:rsidRPr="00DF7F61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  <w:lang w:val="pt-BR"/>
        </w:rPr>
        <w:t xml:space="preserve">Subject to     </w:t>
      </w:r>
      <w:r w:rsidRPr="00DF7F61">
        <w:rPr>
          <w:rFonts w:ascii="Times New Roman" w:hAnsi="Times New Roman" w:cs="Times New Roman"/>
          <w:position w:val="-10"/>
          <w:szCs w:val="21"/>
        </w:rPr>
        <w:object w:dxaOrig="659" w:dyaOrig="339">
          <v:shape id="对象 28" o:spid="_x0000_i1067" type="#_x0000_t75" style="width:32.65pt;height:17.6pt;mso-position-horizontal-relative:page;mso-position-vertical-relative:page" o:ole="">
            <v:imagedata r:id="rId84" o:title=""/>
          </v:shape>
          <o:OLEObject Type="Embed" ProgID="Equation.3" ShapeID="对象 28" DrawAspect="Content" ObjectID="_1576837118" r:id="rId85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position w:val="-10"/>
          <w:szCs w:val="21"/>
        </w:rPr>
        <w:object w:dxaOrig="1339" w:dyaOrig="339">
          <v:shape id="对象 29" o:spid="_x0000_i1068" type="#_x0000_t75" style="width:67pt;height:17.6pt;mso-position-horizontal-relative:page;mso-position-vertical-relative:page" o:ole="">
            <v:imagedata r:id="rId86" o:title=""/>
          </v:shape>
          <o:OLEObject Type="Embed" ProgID="Equation.3" ShapeID="对象 29" DrawAspect="Content" ObjectID="_1576837119" r:id="rId87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position w:val="-10"/>
          <w:szCs w:val="21"/>
        </w:rPr>
        <w:object w:dxaOrig="679" w:dyaOrig="339">
          <v:shape id="对象 30" o:spid="_x0000_i1069" type="#_x0000_t75" style="width:34.35pt;height:17.6pt;mso-position-horizontal-relative:page;mso-position-vertical-relative:page" o:ole="">
            <v:imagedata r:id="rId88" o:title=""/>
          </v:shape>
          <o:OLEObject Type="Embed" ProgID="Equation.3" ShapeID="对象 30" DrawAspect="Content" ObjectID="_1576837120" r:id="rId89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position w:val="-12"/>
          <w:szCs w:val="21"/>
        </w:rPr>
        <w:object w:dxaOrig="660" w:dyaOrig="360">
          <v:shape id="对象 31" o:spid="_x0000_i1070" type="#_x0000_t75" style="width:32.65pt;height:18.4pt;mso-position-horizontal-relative:page;mso-position-vertical-relative:page" o:ole="">
            <v:imagedata r:id="rId90" o:title=""/>
          </v:shape>
          <o:OLEObject Type="Embed" ProgID="Equation.3" ShapeID="对象 31" DrawAspect="Content" ObjectID="_1576837121" r:id="rId91"/>
        </w:objec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Cs w:val="21"/>
          <w:lang w:val="pt-BR"/>
        </w:rPr>
      </w:pP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Cs w:val="21"/>
          <w:lang w:val="pt-BR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szCs w:val="21"/>
          <w:lang w:val="pt-BR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szCs w:val="21"/>
          <w:lang w:val="pt-BR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szCs w:val="21"/>
          <w:lang w:val="pt-BR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szCs w:val="21"/>
          <w:lang w:val="pt-BR"/>
        </w:rPr>
      </w:pP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szCs w:val="21"/>
        </w:rPr>
        <w:t>2.</w:t>
      </w:r>
      <w:r w:rsidRPr="00DF7F61">
        <w:rPr>
          <w:rFonts w:ascii="Times New Roman" w:hAnsi="Times New Roman" w:cs="Times New Roman"/>
          <w:szCs w:val="21"/>
          <w:lang w:val="pt-BR"/>
        </w:rPr>
        <w:t>Solve the following linear program using SIMPLEX:</w: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szCs w:val="21"/>
          <w:lang w:val="pt-BR"/>
        </w:rPr>
        <w:t xml:space="preserve">maximize </w:t>
      </w:r>
      <w:r w:rsidRPr="00DF7F61">
        <w:rPr>
          <w:rFonts w:ascii="Times New Roman" w:hAnsi="Times New Roman" w:cs="Times New Roman"/>
          <w:position w:val="-10"/>
          <w:szCs w:val="21"/>
        </w:rPr>
        <w:object w:dxaOrig="1319" w:dyaOrig="339">
          <v:shape id="对象 32" o:spid="_x0000_i1071" type="#_x0000_t75" style="width:67pt;height:17.6pt;mso-position-horizontal-relative:page;mso-position-vertical-relative:page" o:ole="">
            <v:imagedata r:id="rId92" o:title=""/>
          </v:shape>
          <o:OLEObject Type="Embed" ProgID="Equation.3" ShapeID="对象 32" DrawAspect="Content" ObjectID="_1576837122" r:id="rId93"/>
        </w:object>
      </w:r>
      <w:r w:rsidRPr="00DF7F61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="00DF7F61" w:rsidRPr="00DF7F61" w:rsidRDefault="00DF7F61" w:rsidP="00DF7F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  <w:lang w:val="pt-BR"/>
        </w:rPr>
        <w:t xml:space="preserve">Subject to     </w:t>
      </w:r>
      <w:r w:rsidRPr="00DF7F61">
        <w:rPr>
          <w:rFonts w:ascii="Times New Roman" w:hAnsi="Times New Roman" w:cs="Times New Roman"/>
          <w:position w:val="-10"/>
          <w:szCs w:val="21"/>
        </w:rPr>
        <w:object w:dxaOrig="1239" w:dyaOrig="339">
          <v:shape id="对象 33" o:spid="_x0000_i1072" type="#_x0000_t75" style="width:61.95pt;height:17.6pt;mso-position-horizontal-relative:page;mso-position-vertical-relative:page" o:ole="">
            <v:imagedata r:id="rId94" o:title=""/>
          </v:shape>
          <o:OLEObject Type="Embed" ProgID="Equation.3" ShapeID="对象 33" DrawAspect="Content" ObjectID="_1576837123" r:id="rId95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position w:val="-10"/>
          <w:szCs w:val="21"/>
        </w:rPr>
        <w:object w:dxaOrig="740" w:dyaOrig="339">
          <v:shape id="对象 34" o:spid="_x0000_i1073" type="#_x0000_t75" style="width:36.85pt;height:17.6pt;mso-position-horizontal-relative:page;mso-position-vertical-relative:page" o:ole="">
            <v:imagedata r:id="rId96" o:title=""/>
          </v:shape>
          <o:OLEObject Type="Embed" ProgID="Equation.3" ShapeID="对象 34" DrawAspect="Content" ObjectID="_1576837124" r:id="rId97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position w:val="-10"/>
          <w:szCs w:val="21"/>
        </w:rPr>
        <w:object w:dxaOrig="779" w:dyaOrig="339">
          <v:shape id="对象 35" o:spid="_x0000_i1074" type="#_x0000_t75" style="width:40.2pt;height:17.6pt;mso-position-horizontal-relative:page;mso-position-vertical-relative:page" o:ole="">
            <v:imagedata r:id="rId98" o:title=""/>
          </v:shape>
          <o:OLEObject Type="Embed" ProgID="Equation.3" ShapeID="对象 35" DrawAspect="Content" ObjectID="_1576837125" r:id="rId99"/>
        </w:object>
      </w:r>
    </w:p>
    <w:p w:rsidR="00DF7F61" w:rsidRPr="00DF7F61" w:rsidRDefault="00DF7F61" w:rsidP="00DF7F61">
      <w:pPr>
        <w:autoSpaceDE w:val="0"/>
        <w:autoSpaceDN w:val="0"/>
        <w:adjustRightInd w:val="0"/>
        <w:ind w:firstLineChars="650" w:firstLine="1365"/>
        <w:jc w:val="left"/>
        <w:rPr>
          <w:rFonts w:ascii="Times New Roman" w:hAnsi="Times New Roman" w:cs="Times New Roman"/>
          <w:szCs w:val="21"/>
          <w:lang w:val="pt-BR"/>
        </w:rPr>
      </w:pPr>
      <w:r w:rsidRPr="00DF7F61">
        <w:rPr>
          <w:rFonts w:ascii="Times New Roman" w:hAnsi="Times New Roman" w:cs="Times New Roman"/>
          <w:position w:val="-10"/>
          <w:szCs w:val="21"/>
        </w:rPr>
        <w:object w:dxaOrig="959" w:dyaOrig="339">
          <v:shape id="对象 36" o:spid="_x0000_i1075" type="#_x0000_t75" style="width:46.9pt;height:17.6pt;mso-position-horizontal-relative:page;mso-position-vertical-relative:page" o:ole="">
            <v:imagedata r:id="rId100" o:title=""/>
          </v:shape>
          <o:OLEObject Type="Embed" ProgID="Equation.3" ShapeID="对象 36" DrawAspect="Content" ObjectID="_1576837126" r:id="rId101"/>
        </w:object>
      </w: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Default="00607C25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607C25" w:rsidRPr="00DF7F61" w:rsidRDefault="00607C25" w:rsidP="00DF7F61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 w:rsidP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DF7F61">
        <w:rPr>
          <w:rFonts w:ascii="Times New Roman" w:hAnsi="Times New Roman" w:cs="Times New Roman"/>
          <w:b/>
          <w:color w:val="000000" w:themeColor="text1"/>
          <w:szCs w:val="21"/>
        </w:rPr>
        <w:lastRenderedPageBreak/>
        <w:t>贪婪算法</w:t>
      </w: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color w:val="000000" w:themeColor="text1"/>
          <w:szCs w:val="21"/>
        </w:rPr>
        <w:t>1.</w:t>
      </w:r>
      <w:r w:rsidRPr="00DF7F61">
        <w:rPr>
          <w:rFonts w:ascii="Times New Roman" w:hAnsi="Times New Roman" w:cs="Times New Roman"/>
          <w:szCs w:val="21"/>
        </w:rPr>
        <w:t xml:space="preserve">Please give an optimal Huffman code for the following set of frequencies. </w:t>
      </w:r>
    </w:p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4"/>
      </w:tblGrid>
      <w:tr w:rsidR="00B415CE" w:rsidRPr="00DF7F61" w:rsidTr="00CC724F">
        <w:trPr>
          <w:trHeight w:val="447"/>
        </w:trPr>
        <w:tc>
          <w:tcPr>
            <w:tcW w:w="8414" w:type="dxa"/>
          </w:tcPr>
          <w:p w:rsidR="00B415CE" w:rsidRPr="00DF7F61" w:rsidRDefault="00B415CE" w:rsidP="00CC724F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 xml:space="preserve">                a        b       c        d         e         f</w:t>
            </w:r>
          </w:p>
        </w:tc>
      </w:tr>
      <w:tr w:rsidR="00B415CE" w:rsidRPr="00DF7F61" w:rsidTr="00CC724F">
        <w:trPr>
          <w:trHeight w:val="440"/>
        </w:trPr>
        <w:tc>
          <w:tcPr>
            <w:tcW w:w="8414" w:type="dxa"/>
          </w:tcPr>
          <w:p w:rsidR="00B415CE" w:rsidRPr="00DF7F61" w:rsidRDefault="00B415CE" w:rsidP="00CC724F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Frequency        5       9       16       12        13        45</w:t>
            </w:r>
          </w:p>
        </w:tc>
      </w:tr>
    </w:tbl>
    <w:p w:rsidR="00B415CE" w:rsidRPr="00DF7F61" w:rsidRDefault="00B415CE" w:rsidP="00B415CE">
      <w:pPr>
        <w:rPr>
          <w:rFonts w:ascii="Times New Roman" w:hAnsi="Times New Roman" w:cs="Times New Roman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t>1.Please give an optimal Huffman code for the following set of frequencies.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4"/>
      </w:tblGrid>
      <w:tr w:rsidR="00B415CE" w:rsidRPr="00DF7F61" w:rsidTr="00CC724F">
        <w:trPr>
          <w:trHeight w:val="447"/>
        </w:trPr>
        <w:tc>
          <w:tcPr>
            <w:tcW w:w="8414" w:type="dxa"/>
          </w:tcPr>
          <w:p w:rsidR="00B415CE" w:rsidRPr="00DF7F61" w:rsidRDefault="00B415CE" w:rsidP="00CC724F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 xml:space="preserve">                 a        b       c        d         e         f</w:t>
            </w:r>
          </w:p>
        </w:tc>
      </w:tr>
      <w:tr w:rsidR="00B415CE" w:rsidRPr="00DF7F61" w:rsidTr="00CC724F">
        <w:trPr>
          <w:trHeight w:val="440"/>
        </w:trPr>
        <w:tc>
          <w:tcPr>
            <w:tcW w:w="8414" w:type="dxa"/>
          </w:tcPr>
          <w:p w:rsidR="00B415CE" w:rsidRPr="00DF7F61" w:rsidRDefault="00B415CE" w:rsidP="00CC724F">
            <w:pPr>
              <w:rPr>
                <w:rFonts w:ascii="Times New Roman" w:hAnsi="Times New Roman" w:cs="Times New Roman"/>
                <w:szCs w:val="21"/>
              </w:rPr>
            </w:pPr>
            <w:r w:rsidRPr="00DF7F61">
              <w:rPr>
                <w:rFonts w:ascii="Times New Roman" w:hAnsi="Times New Roman" w:cs="Times New Roman"/>
                <w:szCs w:val="21"/>
              </w:rPr>
              <w:t>Frequency        15       19      6       12        13        35</w:t>
            </w:r>
          </w:p>
        </w:tc>
      </w:tr>
    </w:tbl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bookmarkStart w:id="2" w:name="_GoBack"/>
      <w:bookmarkEnd w:id="2"/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415CE" w:rsidRPr="00DF7F61" w:rsidRDefault="00B415CE" w:rsidP="00B41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F7F61">
        <w:rPr>
          <w:rFonts w:ascii="Times New Roman" w:hAnsi="Times New Roman" w:cs="Times New Roman"/>
          <w:szCs w:val="21"/>
        </w:rPr>
        <w:lastRenderedPageBreak/>
        <w:t xml:space="preserve">2.In the activity-selection problem, </w:t>
      </w:r>
      <w:r w:rsidRPr="00DF7F61">
        <w:rPr>
          <w:rFonts w:ascii="Times New Roman" w:hAnsi="Times New Roman" w:cs="Times New Roman"/>
          <w:position w:val="-14"/>
          <w:szCs w:val="21"/>
        </w:rPr>
        <w:object w:dxaOrig="2980" w:dyaOrig="380">
          <v:shape id="_x0000_i1076" type="#_x0000_t75" style="width:149pt;height:19.25pt" o:ole="">
            <v:imagedata r:id="rId102" o:title=""/>
          </v:shape>
          <o:OLEObject Type="Embed" ProgID="Equation.DSMT4" ShapeID="_x0000_i1076" DrawAspect="Content" ObjectID="_1576837127" r:id="rId103"/>
        </w:object>
      </w:r>
      <w:r w:rsidRPr="00DF7F61">
        <w:rPr>
          <w:rFonts w:ascii="Times New Roman" w:hAnsi="Times New Roman" w:cs="Times New Roman"/>
          <w:szCs w:val="21"/>
        </w:rPr>
        <w:t xml:space="preserve">represents the activities that start after an activity </w:t>
      </w:r>
      <w:r w:rsidRPr="00DF7F61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77" type="#_x0000_t75" style="width:11.7pt;height:18.4pt" o:ole="">
            <v:imagedata r:id="rId104" o:title=""/>
          </v:shape>
          <o:OLEObject Type="Embed" ProgID="Equation.DSMT4" ShapeID="_x0000_i1077" DrawAspect="Content" ObjectID="_1576837128" r:id="rId105"/>
        </w:object>
      </w:r>
      <w:r w:rsidRPr="00DF7F61">
        <w:rPr>
          <w:rFonts w:ascii="Times New Roman" w:hAnsi="Times New Roman" w:cs="Times New Roman"/>
          <w:szCs w:val="21"/>
        </w:rPr>
        <w:t xml:space="preserve"> finishes and finish before one activity </w:t>
      </w:r>
      <w:r w:rsidRPr="00DF7F61">
        <w:rPr>
          <w:rFonts w:ascii="Times New Roman" w:hAnsi="Times New Roman" w:cs="Times New Roman"/>
          <w:position w:val="-14"/>
          <w:szCs w:val="21"/>
        </w:rPr>
        <w:object w:dxaOrig="260" w:dyaOrig="380">
          <v:shape id="_x0000_i1078" type="#_x0000_t75" style="width:12.55pt;height:19.25pt" o:ole="">
            <v:imagedata r:id="rId106" o:title=""/>
          </v:shape>
          <o:OLEObject Type="Embed" ProgID="Equation.DSMT4" ShapeID="_x0000_i1078" DrawAspect="Content" ObjectID="_1576837129" r:id="rId107"/>
        </w:object>
      </w:r>
      <w:r w:rsidRPr="00DF7F61">
        <w:rPr>
          <w:rFonts w:ascii="Times New Roman" w:hAnsi="Times New Roman" w:cs="Times New Roman"/>
          <w:szCs w:val="21"/>
        </w:rPr>
        <w:t xml:space="preserve"> starts. Here, an activity </w:t>
      </w:r>
      <w:r w:rsidRPr="00DF7F61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79" type="#_x0000_t75" style="width:11.7pt;height:18.4pt" o:ole="">
            <v:imagedata r:id="rId108" o:title=""/>
          </v:shape>
          <o:OLEObject Type="Embed" ProgID="Equation.DSMT4" ShapeID="_x0000_i1079" DrawAspect="Content" ObjectID="_1576837130" r:id="rId109"/>
        </w:object>
      </w:r>
      <w:r w:rsidRPr="00DF7F61">
        <w:rPr>
          <w:rFonts w:ascii="Times New Roman" w:hAnsi="Times New Roman" w:cs="Times New Roman"/>
          <w:szCs w:val="21"/>
        </w:rPr>
        <w:t xml:space="preserve"> occurs during period</w:t>
      </w:r>
      <w:r w:rsidRPr="00DF7F61">
        <w:rPr>
          <w:rFonts w:ascii="Times New Roman" w:hAnsi="Times New Roman" w:cs="Times New Roman"/>
          <w:position w:val="-12"/>
          <w:szCs w:val="21"/>
        </w:rPr>
        <w:object w:dxaOrig="660" w:dyaOrig="360">
          <v:shape id="_x0000_i1080" type="#_x0000_t75" style="width:32.65pt;height:18.4pt" o:ole="">
            <v:imagedata r:id="rId110" o:title=""/>
          </v:shape>
          <o:OLEObject Type="Embed" ProgID="Equation.DSMT4" ShapeID="_x0000_i1080" DrawAspect="Content" ObjectID="_1576837131" r:id="rId111"/>
        </w:object>
      </w:r>
      <w:r w:rsidRPr="00DF7F61">
        <w:rPr>
          <w:rFonts w:ascii="Times New Roman" w:hAnsi="Times New Roman" w:cs="Times New Roman"/>
          <w:szCs w:val="21"/>
        </w:rPr>
        <w:t>, and activities are sorted by monotonically increasing finish time. Let</w:t>
      </w:r>
      <w:r w:rsidRPr="00DF7F61">
        <w:rPr>
          <w:rFonts w:ascii="Times New Roman" w:hAnsi="Times New Roman" w:cs="Times New Roman"/>
          <w:position w:val="-14"/>
          <w:szCs w:val="21"/>
        </w:rPr>
        <w:object w:dxaOrig="740" w:dyaOrig="380">
          <v:shape id="_x0000_i1081" type="#_x0000_t75" style="width:36.85pt;height:19.25pt" o:ole="">
            <v:imagedata r:id="rId112" o:title=""/>
          </v:shape>
          <o:OLEObject Type="Embed" ProgID="Equation.DSMT4" ShapeID="_x0000_i1081" DrawAspect="Content" ObjectID="_1576837132" r:id="rId113"/>
        </w:object>
      </w:r>
      <w:r w:rsidRPr="00DF7F61">
        <w:rPr>
          <w:rFonts w:ascii="Times New Roman" w:hAnsi="Times New Roman" w:cs="Times New Roman"/>
          <w:szCs w:val="21"/>
        </w:rPr>
        <w:t xml:space="preserve">, and let </w:t>
      </w:r>
      <w:bookmarkStart w:id="3" w:name="OLE_LINK1"/>
      <w:bookmarkStart w:id="4" w:name="OLE_LINK2"/>
      <w:r w:rsidRPr="00DF7F61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82" type="#_x0000_t75" style="width:15.05pt;height:18.4pt" o:ole="">
            <v:imagedata r:id="rId114" o:title=""/>
          </v:shape>
          <o:OLEObject Type="Embed" ProgID="Equation.DSMT4" ShapeID="_x0000_i1082" DrawAspect="Content" ObjectID="_1576837133" r:id="rId115"/>
        </w:object>
      </w:r>
      <w:bookmarkEnd w:id="3"/>
      <w:bookmarkEnd w:id="4"/>
      <w:r w:rsidRPr="00DF7F61">
        <w:rPr>
          <w:rFonts w:ascii="Times New Roman" w:hAnsi="Times New Roman" w:cs="Times New Roman"/>
          <w:szCs w:val="21"/>
        </w:rPr>
        <w:t xml:space="preserve"> be the activity in</w:t>
      </w:r>
      <w:r w:rsidRPr="00DF7F61">
        <w:rPr>
          <w:rFonts w:ascii="Times New Roman" w:hAnsi="Times New Roman" w:cs="Times New Roman"/>
          <w:position w:val="-14"/>
          <w:szCs w:val="21"/>
        </w:rPr>
        <w:object w:dxaOrig="300" w:dyaOrig="380">
          <v:shape id="_x0000_i1083" type="#_x0000_t75" style="width:15.05pt;height:19.25pt" o:ole="">
            <v:imagedata r:id="rId116" o:title=""/>
          </v:shape>
          <o:OLEObject Type="Embed" ProgID="Equation.DSMT4" ShapeID="_x0000_i1083" DrawAspect="Content" ObjectID="_1576837134" r:id="rId117"/>
        </w:object>
      </w:r>
      <w:r w:rsidRPr="00DF7F61">
        <w:rPr>
          <w:rFonts w:ascii="Times New Roman" w:hAnsi="Times New Roman" w:cs="Times New Roman"/>
          <w:szCs w:val="21"/>
        </w:rPr>
        <w:t xml:space="preserve"> with the earliest finish time:</w:t>
      </w:r>
      <w:r w:rsidRPr="00DF7F61">
        <w:rPr>
          <w:rFonts w:ascii="Times New Roman" w:hAnsi="Times New Roman" w:cs="Times New Roman"/>
          <w:position w:val="-14"/>
          <w:szCs w:val="21"/>
        </w:rPr>
        <w:object w:dxaOrig="2180" w:dyaOrig="380">
          <v:shape id="_x0000_i1084" type="#_x0000_t75" style="width:108.85pt;height:19.25pt" o:ole="">
            <v:imagedata r:id="rId118" o:title=""/>
          </v:shape>
          <o:OLEObject Type="Embed" ProgID="Equation.DSMT4" ShapeID="_x0000_i1084" DrawAspect="Content" ObjectID="_1576837135" r:id="rId119"/>
        </w:object>
      </w:r>
      <w:r w:rsidRPr="00DF7F61">
        <w:rPr>
          <w:rFonts w:ascii="Times New Roman" w:hAnsi="Times New Roman" w:cs="Times New Roman"/>
          <w:szCs w:val="21"/>
        </w:rPr>
        <w:t xml:space="preserve">. Then prove </w:t>
      </w:r>
      <w:r w:rsidRPr="00DF7F61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85" type="#_x0000_t75" style="width:15.05pt;height:18.4pt" o:ole="">
            <v:imagedata r:id="rId114" o:title=""/>
          </v:shape>
          <o:OLEObject Type="Embed" ProgID="Equation.DSMT4" ShapeID="_x0000_i1085" DrawAspect="Content" ObjectID="_1576837136" r:id="rId120"/>
        </w:object>
      </w:r>
      <w:r w:rsidRPr="00DF7F61">
        <w:rPr>
          <w:rFonts w:ascii="Times New Roman" w:hAnsi="Times New Roman" w:cs="Times New Roman"/>
          <w:szCs w:val="21"/>
        </w:rPr>
        <w:t xml:space="preserve"> is used in some maximum-size subset of mutually compatible activities of </w:t>
      </w:r>
      <w:r w:rsidRPr="00DF7F61">
        <w:rPr>
          <w:rFonts w:ascii="Times New Roman" w:hAnsi="Times New Roman" w:cs="Times New Roman"/>
          <w:position w:val="-14"/>
          <w:szCs w:val="21"/>
        </w:rPr>
        <w:object w:dxaOrig="300" w:dyaOrig="380">
          <v:shape id="_x0000_i1086" type="#_x0000_t75" style="width:15.05pt;height:19.25pt" o:ole="">
            <v:imagedata r:id="rId116" o:title=""/>
          </v:shape>
          <o:OLEObject Type="Embed" ProgID="Equation.DSMT4" ShapeID="_x0000_i1086" DrawAspect="Content" ObjectID="_1576837137" r:id="rId121"/>
        </w:object>
      </w:r>
    </w:p>
    <w:p w:rsidR="00B415CE" w:rsidRDefault="00B415CE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DF7F61" w:rsidRPr="00DF7F61" w:rsidRDefault="00DF7F61">
      <w:pPr>
        <w:rPr>
          <w:rFonts w:ascii="Times New Roman" w:hAnsi="Times New Roman" w:cs="Times New Roman"/>
          <w:color w:val="000000" w:themeColor="text1"/>
          <w:szCs w:val="21"/>
        </w:rPr>
      </w:pPr>
    </w:p>
    <w:sectPr w:rsidR="00DF7F61" w:rsidRPr="00DF7F61" w:rsidSect="006C5B9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C50" w:rsidRDefault="002B4C50" w:rsidP="001140FD">
      <w:r>
        <w:separator/>
      </w:r>
    </w:p>
  </w:endnote>
  <w:endnote w:type="continuationSeparator" w:id="0">
    <w:p w:rsidR="002B4C50" w:rsidRDefault="002B4C50" w:rsidP="0011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C50" w:rsidRDefault="002B4C50" w:rsidP="001140FD">
      <w:r>
        <w:separator/>
      </w:r>
    </w:p>
  </w:footnote>
  <w:footnote w:type="continuationSeparator" w:id="0">
    <w:p w:rsidR="002B4C50" w:rsidRDefault="002B4C50" w:rsidP="0011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2"/>
      <w:numFmt w:val="decimal"/>
      <w:suff w:val="space"/>
      <w:lvlText w:val="%1)"/>
      <w:lvlJc w:val="left"/>
    </w:lvl>
  </w:abstractNum>
  <w:abstractNum w:abstractNumId="1">
    <w:nsid w:val="00000006"/>
    <w:multiLevelType w:val="singleLevel"/>
    <w:tmpl w:val="5C00C48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00000009"/>
    <w:multiLevelType w:val="singleLevel"/>
    <w:tmpl w:val="00000009"/>
    <w:lvl w:ilvl="0">
      <w:start w:val="12"/>
      <w:numFmt w:val="none"/>
      <w:suff w:val="nothing"/>
      <w:lvlText w:val="10、"/>
      <w:lvlJc w:val="left"/>
      <w:pPr>
        <w:ind w:left="0" w:firstLine="0"/>
      </w:pPr>
      <w:rPr>
        <w:rFonts w:hint="eastAsia"/>
      </w:rPr>
    </w:lvl>
  </w:abstractNum>
  <w:abstractNum w:abstractNumId="3">
    <w:nsid w:val="0000000A"/>
    <w:multiLevelType w:val="singleLevel"/>
    <w:tmpl w:val="0000000A"/>
    <w:lvl w:ilvl="0">
      <w:start w:val="14"/>
      <w:numFmt w:val="decimal"/>
      <w:suff w:val="nothing"/>
      <w:lvlText w:val="%1、"/>
      <w:lvlJc w:val="left"/>
    </w:lvl>
  </w:abstractNum>
  <w:abstractNum w:abstractNumId="4">
    <w:nsid w:val="233905E6"/>
    <w:multiLevelType w:val="hybridMultilevel"/>
    <w:tmpl w:val="121AD8D2"/>
    <w:lvl w:ilvl="0" w:tplc="157CA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177D7"/>
    <w:multiLevelType w:val="singleLevel"/>
    <w:tmpl w:val="5A1177D7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C4"/>
    <w:rsid w:val="001140FD"/>
    <w:rsid w:val="002B4C50"/>
    <w:rsid w:val="00436343"/>
    <w:rsid w:val="005114CE"/>
    <w:rsid w:val="00531312"/>
    <w:rsid w:val="00607C25"/>
    <w:rsid w:val="006C5B94"/>
    <w:rsid w:val="00770B00"/>
    <w:rsid w:val="007E56E3"/>
    <w:rsid w:val="0097193B"/>
    <w:rsid w:val="00A36D3B"/>
    <w:rsid w:val="00B27F1C"/>
    <w:rsid w:val="00B415CE"/>
    <w:rsid w:val="00DF7F61"/>
    <w:rsid w:val="00EB31C5"/>
    <w:rsid w:val="00F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B7E15-4AFC-452D-8DC8-3C694241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CE"/>
    <w:pPr>
      <w:ind w:firstLineChars="200" w:firstLine="420"/>
    </w:pPr>
  </w:style>
  <w:style w:type="paragraph" w:customStyle="1" w:styleId="first-para">
    <w:name w:val="first-para"/>
    <w:basedOn w:val="a"/>
    <w:rsid w:val="00B415C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para">
    <w:name w:val="para"/>
    <w:basedOn w:val="a"/>
    <w:rsid w:val="00B415C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4">
    <w:name w:val="header"/>
    <w:basedOn w:val="a"/>
    <w:link w:val="Char"/>
    <w:uiPriority w:val="99"/>
    <w:unhideWhenUsed/>
    <w:rsid w:val="00114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40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4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40FD"/>
    <w:rPr>
      <w:sz w:val="18"/>
      <w:szCs w:val="18"/>
    </w:rPr>
  </w:style>
  <w:style w:type="character" w:customStyle="1" w:styleId="unicode">
    <w:name w:val="unicode"/>
    <w:basedOn w:val="a0"/>
    <w:rsid w:val="001140FD"/>
  </w:style>
  <w:style w:type="paragraph" w:styleId="a6">
    <w:name w:val="Balloon Text"/>
    <w:basedOn w:val="a"/>
    <w:link w:val="Char1"/>
    <w:uiPriority w:val="99"/>
    <w:semiHidden/>
    <w:unhideWhenUsed/>
    <w:rsid w:val="00607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7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6" Type="http://schemas.openxmlformats.org/officeDocument/2006/relationships/oleObject" Target="embeddings/oleObject8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64" Type="http://schemas.openxmlformats.org/officeDocument/2006/relationships/image" Target="media/image24.png"/><Relationship Id="rId69" Type="http://schemas.openxmlformats.org/officeDocument/2006/relationships/image" Target="media/image27.png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5.bin"/><Relationship Id="rId17" Type="http://schemas.openxmlformats.org/officeDocument/2006/relationships/image" Target="media/image3.wmf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54" Type="http://schemas.openxmlformats.org/officeDocument/2006/relationships/image" Target="media/image19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4.wmf"/><Relationship Id="rId60" Type="http://schemas.openxmlformats.org/officeDocument/2006/relationships/image" Target="media/image22.wmf"/><Relationship Id="rId65" Type="http://schemas.openxmlformats.org/officeDocument/2006/relationships/image" Target="media/image25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2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image" Target="media/image6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4.wmf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5.wmf"/><Relationship Id="rId67" Type="http://schemas.openxmlformats.org/officeDocument/2006/relationships/image" Target="media/image26.wmf"/><Relationship Id="rId116" Type="http://schemas.openxmlformats.org/officeDocument/2006/relationships/image" Target="media/image51.wmf"/><Relationship Id="rId20" Type="http://schemas.openxmlformats.org/officeDocument/2006/relationships/image" Target="media/image4.wmf"/><Relationship Id="rId41" Type="http://schemas.openxmlformats.org/officeDocument/2006/relationships/oleObject" Target="embeddings/oleObject23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5" Type="http://schemas.openxmlformats.org/officeDocument/2006/relationships/oleObject" Target="embeddings/oleObject7.bin"/><Relationship Id="rId36" Type="http://schemas.openxmlformats.org/officeDocument/2006/relationships/image" Target="media/image10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4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初始之风</dc:creator>
  <cp:keywords/>
  <dc:description/>
  <cp:lastModifiedBy>初始之风</cp:lastModifiedBy>
  <cp:revision>10</cp:revision>
  <cp:lastPrinted>2018-01-07T05:26:00Z</cp:lastPrinted>
  <dcterms:created xsi:type="dcterms:W3CDTF">2018-01-07T02:30:00Z</dcterms:created>
  <dcterms:modified xsi:type="dcterms:W3CDTF">2018-01-07T05:29:00Z</dcterms:modified>
</cp:coreProperties>
</file>